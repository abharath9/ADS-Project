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AE3" w:rsidRDefault="00C75B0D">
      <w:pPr>
        <w:spacing w:before="69" w:line="240" w:lineRule="exact"/>
        <w:ind w:left="118"/>
        <w:rPr>
          <w:rFonts w:ascii="Calibri" w:eastAsia="Calibri" w:hAnsi="Calibri" w:cs="Calibri"/>
          <w:sz w:val="21"/>
          <w:szCs w:val="21"/>
        </w:rPr>
      </w:pPr>
      <w:r>
        <w:rPr>
          <w:rFonts w:ascii="Calibri" w:eastAsia="Calibri" w:hAnsi="Calibri" w:cs="Calibri"/>
          <w:w w:val="25"/>
          <w:sz w:val="21"/>
          <w:szCs w:val="21"/>
        </w:rPr>
        <w:t xml:space="preserve">    </w:t>
      </w:r>
    </w:p>
    <w:p w:rsidR="001D1AE3" w:rsidRDefault="001D1AE3">
      <w:pPr>
        <w:spacing w:before="5" w:line="160" w:lineRule="exact"/>
        <w:rPr>
          <w:sz w:val="17"/>
          <w:szCs w:val="17"/>
        </w:rPr>
        <w:sectPr w:rsidR="001D1AE3">
          <w:headerReference w:type="default" r:id="rId9"/>
          <w:pgSz w:w="12240" w:h="15840"/>
          <w:pgMar w:top="660" w:right="540" w:bottom="280" w:left="600" w:header="720" w:footer="720" w:gutter="0"/>
          <w:cols w:space="720"/>
        </w:sectPr>
      </w:pPr>
    </w:p>
    <w:p w:rsidR="001D1AE3" w:rsidRDefault="00C75B0D">
      <w:pPr>
        <w:spacing w:before="28"/>
        <w:jc w:val="right"/>
        <w:rPr>
          <w:rFonts w:ascii="Calibri" w:eastAsia="Calibri" w:hAnsi="Calibri" w:cs="Calibri"/>
          <w:sz w:val="21"/>
          <w:szCs w:val="21"/>
        </w:rPr>
      </w:pPr>
      <w:r>
        <w:rPr>
          <w:rFonts w:ascii="Calibri" w:eastAsia="Calibri" w:hAnsi="Calibri" w:cs="Calibri"/>
          <w:w w:val="25"/>
          <w:sz w:val="21"/>
          <w:szCs w:val="21"/>
        </w:rPr>
        <w:lastRenderedPageBreak/>
        <w:t xml:space="preserve">    </w:t>
      </w:r>
    </w:p>
    <w:p w:rsidR="001D1AE3" w:rsidRDefault="00C75B0D">
      <w:pPr>
        <w:spacing w:line="200" w:lineRule="exact"/>
      </w:pPr>
      <w:r>
        <w:br w:type="column"/>
      </w:r>
    </w:p>
    <w:p w:rsidR="001D1AE3" w:rsidRDefault="001D1AE3">
      <w:pPr>
        <w:spacing w:before="1" w:line="260" w:lineRule="exact"/>
        <w:rPr>
          <w:sz w:val="26"/>
          <w:szCs w:val="26"/>
        </w:rPr>
      </w:pPr>
    </w:p>
    <w:p w:rsidR="009F444E" w:rsidRDefault="009F444E" w:rsidP="009F444E">
      <w:pPr>
        <w:spacing w:line="372" w:lineRule="auto"/>
        <w:ind w:left="-26" w:right="3972"/>
        <w:rPr>
          <w:rFonts w:ascii="Calibri" w:eastAsia="Calibri" w:hAnsi="Calibri" w:cs="Calibri"/>
          <w:b/>
          <w:w w:val="24"/>
          <w:sz w:val="28"/>
          <w:szCs w:val="28"/>
        </w:rPr>
      </w:pPr>
      <w:r>
        <w:rPr>
          <w:rFonts w:ascii="Calibri" w:eastAsia="Calibri" w:hAnsi="Calibri" w:cs="Calibri"/>
          <w:b/>
          <w:spacing w:val="1"/>
          <w:w w:val="99"/>
          <w:sz w:val="28"/>
          <w:szCs w:val="28"/>
        </w:rPr>
        <w:t>Bharath Kumar Avusherla</w:t>
      </w:r>
      <w:r w:rsidR="00C75B0D">
        <w:rPr>
          <w:rFonts w:ascii="Calibri" w:eastAsia="Calibri" w:hAnsi="Calibri" w:cs="Calibri"/>
          <w:b/>
          <w:w w:val="24"/>
          <w:sz w:val="28"/>
          <w:szCs w:val="28"/>
        </w:rPr>
        <w:t xml:space="preserve">  </w:t>
      </w:r>
    </w:p>
    <w:p w:rsidR="001D1AE3" w:rsidRDefault="00C75B0D" w:rsidP="009F444E">
      <w:pPr>
        <w:spacing w:line="372" w:lineRule="auto"/>
        <w:ind w:left="-26" w:right="3972"/>
        <w:rPr>
          <w:rFonts w:ascii="Calibri" w:eastAsia="Calibri" w:hAnsi="Calibri" w:cs="Calibri"/>
          <w:sz w:val="28"/>
          <w:szCs w:val="28"/>
        </w:rPr>
      </w:pPr>
      <w:r>
        <w:rPr>
          <w:rFonts w:ascii="Calibri" w:eastAsia="Calibri" w:hAnsi="Calibri" w:cs="Calibri"/>
          <w:b/>
          <w:w w:val="24"/>
          <w:sz w:val="28"/>
          <w:szCs w:val="28"/>
        </w:rPr>
        <w:t xml:space="preserve">  </w:t>
      </w:r>
      <w:r>
        <w:rPr>
          <w:rFonts w:ascii="Calibri" w:eastAsia="Calibri" w:hAnsi="Calibri" w:cs="Calibri"/>
          <w:b/>
          <w:spacing w:val="1"/>
          <w:w w:val="99"/>
          <w:sz w:val="28"/>
          <w:szCs w:val="28"/>
        </w:rPr>
        <w:t>Su</w:t>
      </w:r>
      <w:r w:rsidRPr="009F444E">
        <w:rPr>
          <w:rFonts w:ascii="Calibri" w:eastAsia="Calibri" w:hAnsi="Calibri" w:cs="Calibri"/>
          <w:b/>
          <w:spacing w:val="1"/>
          <w:w w:val="99"/>
          <w:sz w:val="28"/>
          <w:szCs w:val="28"/>
        </w:rPr>
        <w:t>m</w:t>
      </w:r>
      <w:r>
        <w:rPr>
          <w:rFonts w:ascii="Calibri" w:eastAsia="Calibri" w:hAnsi="Calibri" w:cs="Calibri"/>
          <w:b/>
          <w:spacing w:val="1"/>
          <w:w w:val="99"/>
          <w:sz w:val="28"/>
          <w:szCs w:val="28"/>
        </w:rPr>
        <w:t>me</w:t>
      </w:r>
      <w:r w:rsidRPr="009F444E">
        <w:rPr>
          <w:rFonts w:ascii="Calibri" w:eastAsia="Calibri" w:hAnsi="Calibri" w:cs="Calibri"/>
          <w:b/>
          <w:spacing w:val="1"/>
          <w:w w:val="99"/>
          <w:sz w:val="28"/>
          <w:szCs w:val="28"/>
        </w:rPr>
        <w:t>r</w:t>
      </w:r>
      <w:r w:rsidR="009F444E">
        <w:rPr>
          <w:rFonts w:ascii="Calibri" w:eastAsia="Calibri" w:hAnsi="Calibri" w:cs="Calibri"/>
          <w:b/>
          <w:spacing w:val="1"/>
          <w:w w:val="99"/>
          <w:sz w:val="28"/>
          <w:szCs w:val="28"/>
        </w:rPr>
        <w:t xml:space="preserve"> </w:t>
      </w:r>
      <w:r>
        <w:rPr>
          <w:rFonts w:ascii="Calibri" w:eastAsia="Calibri" w:hAnsi="Calibri" w:cs="Calibri"/>
          <w:b/>
          <w:spacing w:val="1"/>
          <w:w w:val="99"/>
          <w:sz w:val="28"/>
          <w:szCs w:val="28"/>
        </w:rPr>
        <w:t>Semes</w:t>
      </w:r>
      <w:r w:rsidRPr="009F444E">
        <w:rPr>
          <w:rFonts w:ascii="Calibri" w:eastAsia="Calibri" w:hAnsi="Calibri" w:cs="Calibri"/>
          <w:b/>
          <w:spacing w:val="1"/>
          <w:w w:val="99"/>
          <w:sz w:val="28"/>
          <w:szCs w:val="28"/>
        </w:rPr>
        <w:t>t</w:t>
      </w:r>
      <w:r>
        <w:rPr>
          <w:rFonts w:ascii="Calibri" w:eastAsia="Calibri" w:hAnsi="Calibri" w:cs="Calibri"/>
          <w:b/>
          <w:spacing w:val="1"/>
          <w:w w:val="99"/>
          <w:sz w:val="28"/>
          <w:szCs w:val="28"/>
        </w:rPr>
        <w:t>e</w:t>
      </w:r>
      <w:r w:rsidRPr="009F444E">
        <w:rPr>
          <w:rFonts w:ascii="Calibri" w:eastAsia="Calibri" w:hAnsi="Calibri" w:cs="Calibri"/>
          <w:b/>
          <w:spacing w:val="1"/>
          <w:w w:val="99"/>
          <w:sz w:val="28"/>
          <w:szCs w:val="28"/>
        </w:rPr>
        <w:t>r</w:t>
      </w:r>
      <w:r w:rsidR="009F444E">
        <w:rPr>
          <w:rFonts w:ascii="Calibri" w:eastAsia="Calibri" w:hAnsi="Calibri" w:cs="Calibri"/>
          <w:b/>
          <w:spacing w:val="1"/>
          <w:w w:val="99"/>
          <w:sz w:val="28"/>
          <w:szCs w:val="28"/>
        </w:rPr>
        <w:t xml:space="preserve"> </w:t>
      </w:r>
      <w:r>
        <w:rPr>
          <w:rFonts w:ascii="Calibri" w:eastAsia="Calibri" w:hAnsi="Calibri" w:cs="Calibri"/>
          <w:b/>
          <w:spacing w:val="1"/>
          <w:w w:val="99"/>
          <w:sz w:val="28"/>
          <w:szCs w:val="28"/>
        </w:rPr>
        <w:t>2015</w:t>
      </w:r>
      <w:r w:rsidRPr="009F444E">
        <w:rPr>
          <w:rFonts w:ascii="Calibri" w:eastAsia="Calibri" w:hAnsi="Calibri" w:cs="Calibri"/>
          <w:b/>
          <w:spacing w:val="1"/>
          <w:w w:val="99"/>
          <w:sz w:val="28"/>
          <w:szCs w:val="28"/>
        </w:rPr>
        <w:t xml:space="preserve">   </w:t>
      </w:r>
      <w:r w:rsidR="009F444E">
        <w:rPr>
          <w:rFonts w:ascii="Calibri" w:eastAsia="Calibri" w:hAnsi="Calibri" w:cs="Calibri"/>
          <w:b/>
          <w:spacing w:val="1"/>
          <w:w w:val="99"/>
          <w:sz w:val="28"/>
          <w:szCs w:val="28"/>
        </w:rPr>
        <w:t>Su</w:t>
      </w:r>
      <w:r>
        <w:rPr>
          <w:rFonts w:ascii="Calibri" w:eastAsia="Calibri" w:hAnsi="Calibri" w:cs="Calibri"/>
          <w:b/>
          <w:spacing w:val="1"/>
          <w:w w:val="99"/>
          <w:sz w:val="28"/>
          <w:szCs w:val="28"/>
        </w:rPr>
        <w:t>b</w:t>
      </w:r>
      <w:r>
        <w:rPr>
          <w:rFonts w:ascii="Calibri" w:eastAsia="Calibri" w:hAnsi="Calibri" w:cs="Calibri"/>
          <w:b/>
          <w:spacing w:val="2"/>
          <w:w w:val="99"/>
          <w:sz w:val="28"/>
          <w:szCs w:val="28"/>
        </w:rPr>
        <w:t>m</w:t>
      </w:r>
      <w:r>
        <w:rPr>
          <w:rFonts w:ascii="Calibri" w:eastAsia="Calibri" w:hAnsi="Calibri" w:cs="Calibri"/>
          <w:b/>
          <w:w w:val="99"/>
          <w:sz w:val="28"/>
          <w:szCs w:val="28"/>
        </w:rPr>
        <w:t>itt</w:t>
      </w:r>
      <w:r>
        <w:rPr>
          <w:rFonts w:ascii="Calibri" w:eastAsia="Calibri" w:hAnsi="Calibri" w:cs="Calibri"/>
          <w:b/>
          <w:spacing w:val="1"/>
          <w:w w:val="99"/>
          <w:sz w:val="28"/>
          <w:szCs w:val="28"/>
        </w:rPr>
        <w:t>ed:</w:t>
      </w:r>
      <w:r>
        <w:rPr>
          <w:rFonts w:ascii="Calibri" w:eastAsia="Calibri" w:hAnsi="Calibri" w:cs="Calibri"/>
          <w:b/>
          <w:w w:val="24"/>
          <w:sz w:val="28"/>
          <w:szCs w:val="28"/>
        </w:rPr>
        <w:t xml:space="preserve">   </w:t>
      </w:r>
      <w:r>
        <w:rPr>
          <w:rFonts w:ascii="Calibri" w:eastAsia="Calibri" w:hAnsi="Calibri" w:cs="Calibri"/>
          <w:b/>
          <w:spacing w:val="1"/>
          <w:w w:val="24"/>
          <w:sz w:val="28"/>
          <w:szCs w:val="28"/>
        </w:rPr>
        <w:t> </w:t>
      </w:r>
      <w:r w:rsidR="00144034">
        <w:rPr>
          <w:rFonts w:ascii="Calibri" w:eastAsia="Calibri" w:hAnsi="Calibri" w:cs="Calibri"/>
          <w:b/>
          <w:spacing w:val="1"/>
          <w:w w:val="99"/>
          <w:sz w:val="28"/>
          <w:szCs w:val="28"/>
        </w:rPr>
        <w:t>10</w:t>
      </w:r>
      <w:r w:rsidR="00144034" w:rsidRPr="00144034">
        <w:rPr>
          <w:rFonts w:ascii="Calibri" w:eastAsia="Calibri" w:hAnsi="Calibri" w:cs="Calibri"/>
          <w:b/>
          <w:spacing w:val="1"/>
          <w:w w:val="99"/>
          <w:sz w:val="28"/>
          <w:szCs w:val="28"/>
          <w:vertAlign w:val="superscript"/>
        </w:rPr>
        <w:t>th</w:t>
      </w:r>
      <w:r w:rsidR="00144034">
        <w:rPr>
          <w:rFonts w:ascii="Calibri" w:eastAsia="Calibri" w:hAnsi="Calibri" w:cs="Calibri"/>
          <w:b/>
          <w:spacing w:val="1"/>
          <w:w w:val="99"/>
          <w:sz w:val="28"/>
          <w:szCs w:val="28"/>
        </w:rPr>
        <w:t>June,</w:t>
      </w:r>
      <w:r w:rsidR="00144034">
        <w:rPr>
          <w:rFonts w:ascii="Calibri" w:eastAsia="Calibri" w:hAnsi="Calibri" w:cs="Calibri"/>
          <w:b/>
          <w:w w:val="59"/>
          <w:sz w:val="28"/>
          <w:szCs w:val="28"/>
        </w:rPr>
        <w:t xml:space="preserve"> </w:t>
      </w:r>
      <w:r w:rsidR="00144034" w:rsidRPr="00144034">
        <w:rPr>
          <w:rFonts w:ascii="Calibri" w:eastAsia="Calibri" w:hAnsi="Calibri" w:cs="Calibri"/>
          <w:b/>
          <w:spacing w:val="1"/>
          <w:w w:val="99"/>
          <w:sz w:val="28"/>
          <w:szCs w:val="28"/>
        </w:rPr>
        <w:t>2</w:t>
      </w:r>
      <w:r>
        <w:rPr>
          <w:rFonts w:ascii="Calibri" w:eastAsia="Calibri" w:hAnsi="Calibri" w:cs="Calibri"/>
          <w:b/>
          <w:spacing w:val="1"/>
          <w:w w:val="99"/>
          <w:sz w:val="28"/>
          <w:szCs w:val="28"/>
        </w:rPr>
        <w:t>015</w:t>
      </w:r>
      <w:r>
        <w:rPr>
          <w:rFonts w:ascii="Calibri" w:eastAsia="Calibri" w:hAnsi="Calibri" w:cs="Calibri"/>
          <w:b/>
          <w:w w:val="24"/>
          <w:sz w:val="28"/>
          <w:szCs w:val="28"/>
        </w:rPr>
        <w:t xml:space="preserve">    </w:t>
      </w:r>
    </w:p>
    <w:p w:rsidR="001D1AE3" w:rsidRDefault="00C75B0D">
      <w:pPr>
        <w:spacing w:before="11"/>
        <w:ind w:left="1466" w:right="5477"/>
        <w:jc w:val="center"/>
        <w:rPr>
          <w:rFonts w:ascii="Calibri" w:eastAsia="Calibri" w:hAnsi="Calibri" w:cs="Calibri"/>
          <w:sz w:val="21"/>
          <w:szCs w:val="21"/>
        </w:rPr>
      </w:pPr>
      <w:r>
        <w:rPr>
          <w:rFonts w:ascii="Calibri" w:eastAsia="Calibri" w:hAnsi="Calibri" w:cs="Calibri"/>
          <w:w w:val="25"/>
          <w:sz w:val="21"/>
          <w:szCs w:val="21"/>
        </w:rPr>
        <w:t xml:space="preserve">    </w:t>
      </w:r>
    </w:p>
    <w:p w:rsidR="001D1AE3" w:rsidRDefault="001D1AE3">
      <w:pPr>
        <w:spacing w:before="5" w:line="180" w:lineRule="exact"/>
        <w:rPr>
          <w:sz w:val="19"/>
          <w:szCs w:val="19"/>
        </w:rPr>
      </w:pPr>
    </w:p>
    <w:p w:rsidR="001D1AE3" w:rsidRDefault="00C75B0D">
      <w:pPr>
        <w:ind w:left="1466" w:right="5477"/>
        <w:jc w:val="center"/>
        <w:rPr>
          <w:rFonts w:ascii="Calibri" w:eastAsia="Calibri" w:hAnsi="Calibri" w:cs="Calibri"/>
          <w:sz w:val="21"/>
          <w:szCs w:val="21"/>
        </w:rPr>
      </w:pPr>
      <w:r>
        <w:rPr>
          <w:rFonts w:ascii="Calibri" w:eastAsia="Calibri" w:hAnsi="Calibri" w:cs="Calibri"/>
          <w:w w:val="25"/>
          <w:sz w:val="21"/>
          <w:szCs w:val="21"/>
        </w:rPr>
        <w:t xml:space="preserve">    </w:t>
      </w:r>
    </w:p>
    <w:p w:rsidR="001D1AE3" w:rsidRDefault="001D1AE3">
      <w:pPr>
        <w:spacing w:line="180" w:lineRule="exact"/>
        <w:rPr>
          <w:sz w:val="19"/>
          <w:szCs w:val="19"/>
        </w:rPr>
      </w:pPr>
    </w:p>
    <w:p w:rsidR="001D1AE3" w:rsidRDefault="00C75B0D">
      <w:pPr>
        <w:spacing w:line="240" w:lineRule="exact"/>
        <w:ind w:left="1466" w:right="5477"/>
        <w:jc w:val="center"/>
        <w:rPr>
          <w:rFonts w:ascii="Calibri" w:eastAsia="Calibri" w:hAnsi="Calibri" w:cs="Calibri"/>
          <w:sz w:val="21"/>
          <w:szCs w:val="21"/>
        </w:rPr>
        <w:sectPr w:rsidR="001D1AE3">
          <w:type w:val="continuous"/>
          <w:pgSz w:w="12240" w:h="15840"/>
          <w:pgMar w:top="660" w:right="540" w:bottom="280" w:left="600" w:header="720" w:footer="720" w:gutter="0"/>
          <w:cols w:num="2" w:space="720" w:equalWidth="0">
            <w:col w:w="167" w:space="3869"/>
            <w:col w:w="7064"/>
          </w:cols>
        </w:sectPr>
      </w:pPr>
      <w:r>
        <w:rPr>
          <w:rFonts w:ascii="Calibri" w:eastAsia="Calibri" w:hAnsi="Calibri" w:cs="Calibri"/>
          <w:w w:val="25"/>
          <w:sz w:val="21"/>
          <w:szCs w:val="21"/>
        </w:rPr>
        <w:t xml:space="preserve">    </w:t>
      </w:r>
    </w:p>
    <w:p w:rsidR="001D1AE3" w:rsidRDefault="001D1AE3">
      <w:pPr>
        <w:spacing w:before="7" w:line="160" w:lineRule="exact"/>
        <w:rPr>
          <w:sz w:val="17"/>
          <w:szCs w:val="17"/>
        </w:rPr>
      </w:pPr>
    </w:p>
    <w:p w:rsidR="001D1AE3" w:rsidRDefault="001D1AE3">
      <w:pPr>
        <w:spacing w:line="200" w:lineRule="exact"/>
      </w:pPr>
    </w:p>
    <w:p w:rsidR="001D1AE3" w:rsidRDefault="00C75B0D">
      <w:pPr>
        <w:spacing w:before="28" w:line="240" w:lineRule="exact"/>
        <w:ind w:left="118"/>
        <w:rPr>
          <w:rFonts w:ascii="Calibri" w:eastAsia="Calibri" w:hAnsi="Calibri" w:cs="Calibri"/>
          <w:sz w:val="21"/>
          <w:szCs w:val="21"/>
        </w:rPr>
      </w:pPr>
      <w:r>
        <w:rPr>
          <w:rFonts w:ascii="Calibri" w:eastAsia="Calibri" w:hAnsi="Calibri" w:cs="Calibri"/>
          <w:b/>
          <w:spacing w:val="2"/>
          <w:sz w:val="21"/>
          <w:szCs w:val="21"/>
          <w:u w:val="single" w:color="000000"/>
        </w:rPr>
        <w:t>1</w:t>
      </w:r>
      <w:r>
        <w:rPr>
          <w:rFonts w:ascii="Calibri" w:eastAsia="Calibri" w:hAnsi="Calibri" w:cs="Calibri"/>
          <w:spacing w:val="-9"/>
          <w:sz w:val="21"/>
          <w:szCs w:val="21"/>
        </w:rPr>
        <w:t xml:space="preserve"> </w:t>
      </w:r>
      <w:r>
        <w:rPr>
          <w:rFonts w:ascii="Calibri" w:eastAsia="Calibri" w:hAnsi="Calibri" w:cs="Calibri"/>
          <w:w w:val="25"/>
          <w:sz w:val="21"/>
          <w:szCs w:val="21"/>
        </w:rPr>
        <w:t xml:space="preserve">                 </w:t>
      </w:r>
      <w:r>
        <w:rPr>
          <w:rFonts w:ascii="Calibri" w:eastAsia="Calibri" w:hAnsi="Calibri" w:cs="Calibri"/>
          <w:b/>
          <w:spacing w:val="2"/>
          <w:sz w:val="21"/>
          <w:szCs w:val="21"/>
          <w:u w:val="single" w:color="000000"/>
        </w:rPr>
        <w:t>S</w:t>
      </w:r>
      <w:r>
        <w:rPr>
          <w:rFonts w:ascii="Calibri" w:eastAsia="Calibri" w:hAnsi="Calibri" w:cs="Calibri"/>
          <w:b/>
          <w:spacing w:val="3"/>
          <w:sz w:val="21"/>
          <w:szCs w:val="21"/>
          <w:u w:val="single" w:color="000000"/>
        </w:rPr>
        <w:t>U</w:t>
      </w:r>
      <w:r>
        <w:rPr>
          <w:rFonts w:ascii="Calibri" w:eastAsia="Calibri" w:hAnsi="Calibri" w:cs="Calibri"/>
          <w:b/>
          <w:spacing w:val="4"/>
          <w:sz w:val="21"/>
          <w:szCs w:val="21"/>
          <w:u w:val="single" w:color="000000"/>
        </w:rPr>
        <w:t>MM</w:t>
      </w:r>
      <w:r>
        <w:rPr>
          <w:rFonts w:ascii="Calibri" w:eastAsia="Calibri" w:hAnsi="Calibri" w:cs="Calibri"/>
          <w:b/>
          <w:spacing w:val="2"/>
          <w:sz w:val="21"/>
          <w:szCs w:val="21"/>
          <w:u w:val="single" w:color="000000"/>
        </w:rPr>
        <w:t>ARY</w:t>
      </w:r>
      <w:r>
        <w:rPr>
          <w:rFonts w:ascii="Calibri" w:eastAsia="Calibri" w:hAnsi="Calibri" w:cs="Calibri"/>
          <w:b/>
          <w:spacing w:val="10"/>
          <w:sz w:val="21"/>
          <w:szCs w:val="21"/>
          <w:u w:val="single" w:color="000000"/>
        </w:rPr>
        <w:t xml:space="preserve"> </w:t>
      </w:r>
      <w:r>
        <w:rPr>
          <w:rFonts w:ascii="Calibri" w:eastAsia="Calibri" w:hAnsi="Calibri" w:cs="Calibri"/>
          <w:b/>
          <w:w w:val="25"/>
          <w:sz w:val="21"/>
          <w:szCs w:val="21"/>
          <w:u w:val="single" w:color="000000"/>
        </w:rPr>
        <w:t> </w:t>
      </w:r>
      <w:r>
        <w:rPr>
          <w:w w:val="25"/>
          <w:sz w:val="21"/>
          <w:szCs w:val="21"/>
          <w:u w:val="single" w:color="000000"/>
        </w:rPr>
        <w:t xml:space="preserve">                                                                                                                                                                                                                                                                                                                                                                                                                                                                                                                                                                                                                                                                                                                                      </w:t>
      </w:r>
      <w:r>
        <w:rPr>
          <w:spacing w:val="2"/>
          <w:w w:val="25"/>
          <w:sz w:val="21"/>
          <w:szCs w:val="21"/>
          <w:u w:val="single" w:color="000000"/>
        </w:rPr>
        <w:t xml:space="preserve"> </w:t>
      </w:r>
      <w:r>
        <w:rPr>
          <w:rFonts w:ascii="Calibri" w:eastAsia="Calibri" w:hAnsi="Calibri" w:cs="Calibri"/>
          <w:b/>
          <w:spacing w:val="2"/>
          <w:sz w:val="21"/>
          <w:szCs w:val="21"/>
          <w:u w:val="single" w:color="000000"/>
        </w:rPr>
        <w:t>1</w:t>
      </w:r>
      <w:r>
        <w:rPr>
          <w:rFonts w:ascii="Calibri" w:eastAsia="Calibri" w:hAnsi="Calibri" w:cs="Calibri"/>
          <w:spacing w:val="-9"/>
          <w:sz w:val="21"/>
          <w:szCs w:val="21"/>
        </w:rPr>
        <w:t xml:space="preserve"> </w:t>
      </w:r>
      <w:r>
        <w:rPr>
          <w:rFonts w:ascii="Calibri" w:eastAsia="Calibri" w:hAnsi="Calibri" w:cs="Calibri"/>
          <w:w w:val="25"/>
          <w:sz w:val="21"/>
          <w:szCs w:val="21"/>
        </w:rPr>
        <w:t> </w:t>
      </w:r>
    </w:p>
    <w:p w:rsidR="001D1AE3" w:rsidRDefault="001D1AE3">
      <w:pPr>
        <w:spacing w:before="2" w:line="160" w:lineRule="exact"/>
        <w:rPr>
          <w:sz w:val="17"/>
          <w:szCs w:val="17"/>
        </w:rPr>
      </w:pPr>
    </w:p>
    <w:p w:rsidR="001D1AE3" w:rsidRDefault="001D1AE3">
      <w:pPr>
        <w:spacing w:line="200" w:lineRule="exact"/>
      </w:pPr>
    </w:p>
    <w:p w:rsidR="001D1AE3" w:rsidRDefault="00C75B0D">
      <w:pPr>
        <w:spacing w:before="28" w:line="240" w:lineRule="exact"/>
        <w:ind w:left="118"/>
        <w:rPr>
          <w:rFonts w:ascii="Calibri" w:eastAsia="Calibri" w:hAnsi="Calibri" w:cs="Calibri"/>
          <w:sz w:val="21"/>
          <w:szCs w:val="21"/>
        </w:rPr>
      </w:pPr>
      <w:r>
        <w:rPr>
          <w:rFonts w:ascii="Calibri" w:eastAsia="Calibri" w:hAnsi="Calibri" w:cs="Calibri"/>
          <w:b/>
          <w:spacing w:val="2"/>
          <w:sz w:val="21"/>
          <w:szCs w:val="21"/>
          <w:u w:val="single" w:color="000000"/>
        </w:rPr>
        <w:t>2</w:t>
      </w:r>
      <w:r>
        <w:rPr>
          <w:rFonts w:ascii="Calibri" w:eastAsia="Calibri" w:hAnsi="Calibri" w:cs="Calibri"/>
          <w:spacing w:val="-9"/>
          <w:sz w:val="21"/>
          <w:szCs w:val="21"/>
        </w:rPr>
        <w:t xml:space="preserve"> </w:t>
      </w:r>
      <w:r>
        <w:rPr>
          <w:rFonts w:ascii="Calibri" w:eastAsia="Calibri" w:hAnsi="Calibri" w:cs="Calibri"/>
          <w:w w:val="25"/>
          <w:sz w:val="21"/>
          <w:szCs w:val="21"/>
        </w:rPr>
        <w:t xml:space="preserve">                 </w:t>
      </w:r>
      <w:r>
        <w:rPr>
          <w:rFonts w:ascii="Calibri" w:eastAsia="Calibri" w:hAnsi="Calibri" w:cs="Calibri"/>
          <w:b/>
          <w:spacing w:val="2"/>
          <w:sz w:val="21"/>
          <w:szCs w:val="21"/>
          <w:u w:val="single" w:color="000000"/>
        </w:rPr>
        <w:t>BACKGR</w:t>
      </w:r>
      <w:r>
        <w:rPr>
          <w:rFonts w:ascii="Calibri" w:eastAsia="Calibri" w:hAnsi="Calibri" w:cs="Calibri"/>
          <w:b/>
          <w:spacing w:val="3"/>
          <w:sz w:val="21"/>
          <w:szCs w:val="21"/>
          <w:u w:val="single" w:color="000000"/>
        </w:rPr>
        <w:t>OUND</w:t>
      </w:r>
      <w:r>
        <w:rPr>
          <w:rFonts w:ascii="Calibri" w:eastAsia="Calibri" w:hAnsi="Calibri" w:cs="Calibri"/>
          <w:b/>
          <w:spacing w:val="15"/>
          <w:sz w:val="21"/>
          <w:szCs w:val="21"/>
          <w:u w:val="single" w:color="000000"/>
        </w:rPr>
        <w:t xml:space="preserve"> </w:t>
      </w:r>
      <w:r>
        <w:rPr>
          <w:rFonts w:ascii="Calibri" w:eastAsia="Calibri" w:hAnsi="Calibri" w:cs="Calibri"/>
          <w:b/>
          <w:w w:val="25"/>
          <w:sz w:val="21"/>
          <w:szCs w:val="21"/>
          <w:u w:val="single" w:color="000000"/>
        </w:rPr>
        <w:t> </w:t>
      </w:r>
      <w:r>
        <w:rPr>
          <w:w w:val="25"/>
          <w:sz w:val="21"/>
          <w:szCs w:val="21"/>
          <w:u w:val="single" w:color="000000"/>
        </w:rPr>
        <w:t xml:space="preserve">                                                                                                                                                                                                                                                                                                                                                                                                                                                                                                                                                                                                                                                                                                            </w:t>
      </w:r>
      <w:r>
        <w:rPr>
          <w:spacing w:val="13"/>
          <w:w w:val="25"/>
          <w:sz w:val="21"/>
          <w:szCs w:val="21"/>
          <w:u w:val="single" w:color="000000"/>
        </w:rPr>
        <w:t xml:space="preserve"> </w:t>
      </w:r>
      <w:r>
        <w:rPr>
          <w:rFonts w:ascii="Calibri" w:eastAsia="Calibri" w:hAnsi="Calibri" w:cs="Calibri"/>
          <w:b/>
          <w:spacing w:val="2"/>
          <w:sz w:val="21"/>
          <w:szCs w:val="21"/>
          <w:u w:val="single" w:color="000000"/>
        </w:rPr>
        <w:t>2</w:t>
      </w:r>
      <w:r>
        <w:rPr>
          <w:rFonts w:ascii="Calibri" w:eastAsia="Calibri" w:hAnsi="Calibri" w:cs="Calibri"/>
          <w:spacing w:val="-9"/>
          <w:sz w:val="21"/>
          <w:szCs w:val="21"/>
        </w:rPr>
        <w:t xml:space="preserve"> </w:t>
      </w:r>
      <w:r>
        <w:rPr>
          <w:rFonts w:ascii="Calibri" w:eastAsia="Calibri" w:hAnsi="Calibri" w:cs="Calibri"/>
          <w:w w:val="25"/>
          <w:sz w:val="21"/>
          <w:szCs w:val="21"/>
        </w:rPr>
        <w:t> </w:t>
      </w:r>
    </w:p>
    <w:p w:rsidR="001D1AE3" w:rsidRDefault="001D1AE3">
      <w:pPr>
        <w:spacing w:before="7" w:line="160" w:lineRule="exact"/>
        <w:rPr>
          <w:sz w:val="17"/>
          <w:szCs w:val="17"/>
        </w:rPr>
      </w:pPr>
    </w:p>
    <w:p w:rsidR="001D1AE3" w:rsidRDefault="001D1AE3">
      <w:pPr>
        <w:spacing w:line="200" w:lineRule="exact"/>
      </w:pPr>
    </w:p>
    <w:p w:rsidR="001D1AE3" w:rsidRPr="0028164D" w:rsidRDefault="00C75B0D" w:rsidP="0028164D">
      <w:pPr>
        <w:spacing w:before="28" w:line="240" w:lineRule="exact"/>
        <w:ind w:left="118"/>
        <w:rPr>
          <w:rFonts w:ascii="Calibri" w:eastAsia="Calibri" w:hAnsi="Calibri" w:cs="Calibri"/>
          <w:w w:val="25"/>
          <w:sz w:val="21"/>
          <w:szCs w:val="21"/>
        </w:rPr>
      </w:pPr>
      <w:r>
        <w:rPr>
          <w:rFonts w:ascii="Calibri" w:eastAsia="Calibri" w:hAnsi="Calibri" w:cs="Calibri"/>
          <w:b/>
          <w:spacing w:val="2"/>
          <w:sz w:val="21"/>
          <w:szCs w:val="21"/>
          <w:u w:val="single" w:color="000000"/>
        </w:rPr>
        <w:t>3</w:t>
      </w:r>
      <w:r>
        <w:rPr>
          <w:rFonts w:ascii="Calibri" w:eastAsia="Calibri" w:hAnsi="Calibri" w:cs="Calibri"/>
          <w:spacing w:val="-9"/>
          <w:sz w:val="21"/>
          <w:szCs w:val="21"/>
        </w:rPr>
        <w:t xml:space="preserve"> </w:t>
      </w:r>
      <w:r>
        <w:rPr>
          <w:rFonts w:ascii="Calibri" w:eastAsia="Calibri" w:hAnsi="Calibri" w:cs="Calibri"/>
          <w:w w:val="25"/>
          <w:sz w:val="21"/>
          <w:szCs w:val="21"/>
        </w:rPr>
        <w:t xml:space="preserve">                 </w:t>
      </w:r>
      <w:r w:rsidR="009F444E">
        <w:rPr>
          <w:rFonts w:ascii="Calibri" w:eastAsia="Calibri" w:hAnsi="Calibri" w:cs="Calibri"/>
          <w:b/>
          <w:spacing w:val="2"/>
          <w:w w:val="103"/>
          <w:sz w:val="21"/>
          <w:szCs w:val="21"/>
          <w:u w:val="single" w:color="000000"/>
        </w:rPr>
        <w:t>LO</w:t>
      </w:r>
      <w:r w:rsidRPr="009F444E">
        <w:rPr>
          <w:rFonts w:ascii="Calibri" w:eastAsia="Calibri" w:hAnsi="Calibri" w:cs="Calibri"/>
          <w:b/>
          <w:spacing w:val="2"/>
          <w:w w:val="103"/>
          <w:sz w:val="21"/>
          <w:szCs w:val="21"/>
          <w:u w:val="single" w:color="000000"/>
        </w:rPr>
        <w:t xml:space="preserve">GICAL  </w:t>
      </w:r>
      <w:r>
        <w:rPr>
          <w:rFonts w:ascii="Calibri" w:eastAsia="Calibri" w:hAnsi="Calibri" w:cs="Calibri"/>
          <w:b/>
          <w:spacing w:val="2"/>
          <w:w w:val="50"/>
          <w:sz w:val="21"/>
          <w:szCs w:val="21"/>
          <w:u w:val="single" w:color="000000"/>
        </w:rPr>
        <w:t xml:space="preserve"> </w:t>
      </w:r>
      <w:r>
        <w:rPr>
          <w:rFonts w:ascii="Calibri" w:eastAsia="Calibri" w:hAnsi="Calibri" w:cs="Calibri"/>
          <w:b/>
          <w:spacing w:val="1"/>
          <w:w w:val="50"/>
          <w:sz w:val="21"/>
          <w:szCs w:val="21"/>
          <w:u w:val="single" w:color="000000"/>
        </w:rPr>
        <w:t> </w:t>
      </w:r>
      <w:r>
        <w:rPr>
          <w:rFonts w:ascii="Calibri" w:eastAsia="Calibri" w:hAnsi="Calibri" w:cs="Calibri"/>
          <w:b/>
          <w:spacing w:val="2"/>
          <w:w w:val="103"/>
          <w:sz w:val="21"/>
          <w:szCs w:val="21"/>
          <w:u w:val="single" w:color="000000"/>
        </w:rPr>
        <w:t>AR</w:t>
      </w:r>
      <w:r>
        <w:rPr>
          <w:rFonts w:ascii="Calibri" w:eastAsia="Calibri" w:hAnsi="Calibri" w:cs="Calibri"/>
          <w:b/>
          <w:spacing w:val="2"/>
          <w:w w:val="102"/>
          <w:sz w:val="21"/>
          <w:szCs w:val="21"/>
          <w:u w:val="single" w:color="000000"/>
        </w:rPr>
        <w:t>C</w:t>
      </w:r>
      <w:r>
        <w:rPr>
          <w:rFonts w:ascii="Calibri" w:eastAsia="Calibri" w:hAnsi="Calibri" w:cs="Calibri"/>
          <w:b/>
          <w:spacing w:val="2"/>
          <w:w w:val="103"/>
          <w:sz w:val="21"/>
          <w:szCs w:val="21"/>
          <w:u w:val="single" w:color="000000"/>
        </w:rPr>
        <w:t>H</w:t>
      </w:r>
      <w:r>
        <w:rPr>
          <w:rFonts w:ascii="Calibri" w:eastAsia="Calibri" w:hAnsi="Calibri" w:cs="Calibri"/>
          <w:b/>
          <w:spacing w:val="1"/>
          <w:w w:val="103"/>
          <w:sz w:val="21"/>
          <w:szCs w:val="21"/>
          <w:u w:val="single" w:color="000000"/>
        </w:rPr>
        <w:t>I</w:t>
      </w:r>
      <w:r>
        <w:rPr>
          <w:rFonts w:ascii="Calibri" w:eastAsia="Calibri" w:hAnsi="Calibri" w:cs="Calibri"/>
          <w:b/>
          <w:spacing w:val="2"/>
          <w:w w:val="102"/>
          <w:sz w:val="21"/>
          <w:szCs w:val="21"/>
          <w:u w:val="single" w:color="000000"/>
        </w:rPr>
        <w:t>T</w:t>
      </w:r>
      <w:r>
        <w:rPr>
          <w:rFonts w:ascii="Calibri" w:eastAsia="Calibri" w:hAnsi="Calibri" w:cs="Calibri"/>
          <w:b/>
          <w:spacing w:val="2"/>
          <w:w w:val="103"/>
          <w:sz w:val="21"/>
          <w:szCs w:val="21"/>
          <w:u w:val="single" w:color="000000"/>
        </w:rPr>
        <w:t>E</w:t>
      </w:r>
      <w:r>
        <w:rPr>
          <w:rFonts w:ascii="Calibri" w:eastAsia="Calibri" w:hAnsi="Calibri" w:cs="Calibri"/>
          <w:b/>
          <w:spacing w:val="2"/>
          <w:w w:val="102"/>
          <w:sz w:val="21"/>
          <w:szCs w:val="21"/>
          <w:u w:val="single" w:color="000000"/>
        </w:rPr>
        <w:t>CT</w:t>
      </w:r>
      <w:r>
        <w:rPr>
          <w:rFonts w:ascii="Calibri" w:eastAsia="Calibri" w:hAnsi="Calibri" w:cs="Calibri"/>
          <w:b/>
          <w:spacing w:val="3"/>
          <w:w w:val="102"/>
          <w:sz w:val="21"/>
          <w:szCs w:val="21"/>
          <w:u w:val="single" w:color="000000"/>
        </w:rPr>
        <w:t>U</w:t>
      </w:r>
      <w:r>
        <w:rPr>
          <w:rFonts w:ascii="Calibri" w:eastAsia="Calibri" w:hAnsi="Calibri" w:cs="Calibri"/>
          <w:b/>
          <w:spacing w:val="2"/>
          <w:w w:val="103"/>
          <w:sz w:val="21"/>
          <w:szCs w:val="21"/>
          <w:u w:val="single" w:color="000000"/>
        </w:rPr>
        <w:t>RE</w:t>
      </w:r>
      <w:r>
        <w:rPr>
          <w:rFonts w:ascii="Calibri" w:eastAsia="Calibri" w:hAnsi="Calibri" w:cs="Calibri"/>
          <w:b/>
          <w:w w:val="25"/>
          <w:sz w:val="21"/>
          <w:szCs w:val="21"/>
          <w:u w:val="single" w:color="000000"/>
        </w:rPr>
        <w:t xml:space="preserve">    </w:t>
      </w:r>
      <w:r>
        <w:rPr>
          <w:w w:val="25"/>
          <w:sz w:val="21"/>
          <w:szCs w:val="21"/>
          <w:u w:val="single" w:color="000000"/>
        </w:rPr>
        <w:t xml:space="preserve">                                                                                                                                                                                                                                                                                                                                                                                                                                                                                                                                                                                                                                         </w:t>
      </w:r>
      <w:r>
        <w:rPr>
          <w:spacing w:val="5"/>
          <w:w w:val="25"/>
          <w:sz w:val="21"/>
          <w:szCs w:val="21"/>
          <w:u w:val="single" w:color="000000"/>
        </w:rPr>
        <w:t xml:space="preserve"> </w:t>
      </w:r>
      <w:r>
        <w:rPr>
          <w:rFonts w:ascii="Calibri" w:eastAsia="Calibri" w:hAnsi="Calibri" w:cs="Calibri"/>
          <w:b/>
          <w:spacing w:val="2"/>
          <w:sz w:val="21"/>
          <w:szCs w:val="21"/>
          <w:u w:val="single" w:color="000000"/>
        </w:rPr>
        <w:t>3</w:t>
      </w:r>
      <w:r>
        <w:rPr>
          <w:rFonts w:ascii="Calibri" w:eastAsia="Calibri" w:hAnsi="Calibri" w:cs="Calibri"/>
          <w:spacing w:val="-9"/>
          <w:sz w:val="21"/>
          <w:szCs w:val="21"/>
        </w:rPr>
        <w:t xml:space="preserve"> </w:t>
      </w:r>
      <w:r>
        <w:rPr>
          <w:rFonts w:ascii="Calibri" w:eastAsia="Calibri" w:hAnsi="Calibri" w:cs="Calibri"/>
          <w:w w:val="25"/>
          <w:sz w:val="21"/>
          <w:szCs w:val="21"/>
        </w:rPr>
        <w:t> </w:t>
      </w:r>
    </w:p>
    <w:p w:rsidR="001D1AE3" w:rsidRDefault="00C75B0D">
      <w:pPr>
        <w:spacing w:line="240" w:lineRule="exact"/>
        <w:ind w:left="118"/>
        <w:rPr>
          <w:rFonts w:ascii="Calibri" w:eastAsia="Calibri" w:hAnsi="Calibri" w:cs="Calibri"/>
          <w:sz w:val="21"/>
          <w:szCs w:val="21"/>
        </w:rPr>
      </w:pPr>
      <w:r>
        <w:rPr>
          <w:rFonts w:ascii="Calibri" w:eastAsia="Calibri" w:hAnsi="Calibri" w:cs="Calibri"/>
          <w:b/>
          <w:spacing w:val="2"/>
          <w:sz w:val="21"/>
          <w:szCs w:val="21"/>
          <w:u w:val="single" w:color="000000"/>
        </w:rPr>
        <w:t>4</w:t>
      </w:r>
      <w:r>
        <w:rPr>
          <w:rFonts w:ascii="Calibri" w:eastAsia="Calibri" w:hAnsi="Calibri" w:cs="Calibri"/>
          <w:spacing w:val="-9"/>
          <w:sz w:val="21"/>
          <w:szCs w:val="21"/>
        </w:rPr>
        <w:t xml:space="preserve"> </w:t>
      </w:r>
      <w:r>
        <w:rPr>
          <w:rFonts w:ascii="Calibri" w:eastAsia="Calibri" w:hAnsi="Calibri" w:cs="Calibri"/>
          <w:w w:val="25"/>
          <w:sz w:val="21"/>
          <w:szCs w:val="21"/>
        </w:rPr>
        <w:t xml:space="preserve">                 </w:t>
      </w:r>
      <w:r>
        <w:rPr>
          <w:rFonts w:ascii="Calibri" w:eastAsia="Calibri" w:hAnsi="Calibri" w:cs="Calibri"/>
          <w:b/>
          <w:spacing w:val="3"/>
          <w:sz w:val="21"/>
          <w:szCs w:val="21"/>
          <w:u w:val="single" w:color="000000"/>
        </w:rPr>
        <w:t>D</w:t>
      </w:r>
      <w:r>
        <w:rPr>
          <w:rFonts w:ascii="Calibri" w:eastAsia="Calibri" w:hAnsi="Calibri" w:cs="Calibri"/>
          <w:b/>
          <w:spacing w:val="2"/>
          <w:sz w:val="21"/>
          <w:szCs w:val="21"/>
          <w:u w:val="single" w:color="000000"/>
        </w:rPr>
        <w:t>ATABASE</w:t>
      </w:r>
      <w:r>
        <w:rPr>
          <w:rFonts w:ascii="Calibri" w:eastAsia="Calibri" w:hAnsi="Calibri" w:cs="Calibri"/>
          <w:b/>
          <w:spacing w:val="11"/>
          <w:sz w:val="21"/>
          <w:szCs w:val="21"/>
          <w:u w:val="single" w:color="000000"/>
        </w:rPr>
        <w:t xml:space="preserve"> </w:t>
      </w:r>
      <w:r>
        <w:rPr>
          <w:rFonts w:ascii="Calibri" w:eastAsia="Calibri" w:hAnsi="Calibri" w:cs="Calibri"/>
          <w:b/>
          <w:spacing w:val="1"/>
          <w:sz w:val="21"/>
          <w:szCs w:val="21"/>
          <w:u w:val="single" w:color="000000"/>
        </w:rPr>
        <w:t> </w:t>
      </w:r>
      <w:r>
        <w:rPr>
          <w:rFonts w:ascii="Calibri" w:eastAsia="Calibri" w:hAnsi="Calibri" w:cs="Calibri"/>
          <w:b/>
          <w:spacing w:val="3"/>
          <w:w w:val="102"/>
          <w:sz w:val="21"/>
          <w:szCs w:val="21"/>
          <w:u w:val="single" w:color="000000"/>
        </w:rPr>
        <w:t>D</w:t>
      </w:r>
      <w:r>
        <w:rPr>
          <w:rFonts w:ascii="Calibri" w:eastAsia="Calibri" w:hAnsi="Calibri" w:cs="Calibri"/>
          <w:b/>
          <w:spacing w:val="2"/>
          <w:w w:val="102"/>
          <w:sz w:val="21"/>
          <w:szCs w:val="21"/>
          <w:u w:val="single" w:color="000000"/>
        </w:rPr>
        <w:t>E</w:t>
      </w:r>
      <w:r>
        <w:rPr>
          <w:rFonts w:ascii="Calibri" w:eastAsia="Calibri" w:hAnsi="Calibri" w:cs="Calibri"/>
          <w:b/>
          <w:spacing w:val="2"/>
          <w:w w:val="103"/>
          <w:sz w:val="21"/>
          <w:szCs w:val="21"/>
          <w:u w:val="single" w:color="000000"/>
        </w:rPr>
        <w:t>S</w:t>
      </w:r>
      <w:r>
        <w:rPr>
          <w:rFonts w:ascii="Calibri" w:eastAsia="Calibri" w:hAnsi="Calibri" w:cs="Calibri"/>
          <w:b/>
          <w:spacing w:val="1"/>
          <w:w w:val="103"/>
          <w:sz w:val="21"/>
          <w:szCs w:val="21"/>
          <w:u w:val="single" w:color="000000"/>
        </w:rPr>
        <w:t>I</w:t>
      </w:r>
      <w:r>
        <w:rPr>
          <w:rFonts w:ascii="Calibri" w:eastAsia="Calibri" w:hAnsi="Calibri" w:cs="Calibri"/>
          <w:b/>
          <w:spacing w:val="3"/>
          <w:w w:val="102"/>
          <w:sz w:val="21"/>
          <w:szCs w:val="21"/>
          <w:u w:val="single" w:color="000000"/>
        </w:rPr>
        <w:t>GN</w:t>
      </w:r>
      <w:r>
        <w:rPr>
          <w:rFonts w:ascii="Calibri" w:eastAsia="Calibri" w:hAnsi="Calibri" w:cs="Calibri"/>
          <w:b/>
          <w:w w:val="25"/>
          <w:sz w:val="21"/>
          <w:szCs w:val="21"/>
          <w:u w:val="single" w:color="000000"/>
        </w:rPr>
        <w:t xml:space="preserve">    </w:t>
      </w:r>
      <w:r>
        <w:rPr>
          <w:w w:val="25"/>
          <w:sz w:val="21"/>
          <w:szCs w:val="21"/>
          <w:u w:val="single" w:color="000000"/>
        </w:rPr>
        <w:t xml:space="preserve">                                                                                                                                                                                                                                                                                                                                                                                                                                                                                                                                                                                                                                                                               </w:t>
      </w:r>
      <w:r>
        <w:rPr>
          <w:spacing w:val="2"/>
          <w:w w:val="25"/>
          <w:sz w:val="21"/>
          <w:szCs w:val="21"/>
          <w:u w:val="single" w:color="000000"/>
        </w:rPr>
        <w:t xml:space="preserve"> </w:t>
      </w:r>
      <w:r>
        <w:rPr>
          <w:rFonts w:ascii="Calibri" w:eastAsia="Calibri" w:hAnsi="Calibri" w:cs="Calibri"/>
          <w:b/>
          <w:spacing w:val="2"/>
          <w:sz w:val="21"/>
          <w:szCs w:val="21"/>
          <w:u w:val="single" w:color="000000"/>
        </w:rPr>
        <w:t>4</w:t>
      </w:r>
      <w:r>
        <w:rPr>
          <w:rFonts w:ascii="Calibri" w:eastAsia="Calibri" w:hAnsi="Calibri" w:cs="Calibri"/>
          <w:spacing w:val="-9"/>
          <w:sz w:val="21"/>
          <w:szCs w:val="21"/>
        </w:rPr>
        <w:t xml:space="preserve"> </w:t>
      </w:r>
      <w:r>
        <w:rPr>
          <w:rFonts w:ascii="Calibri" w:eastAsia="Calibri" w:hAnsi="Calibri" w:cs="Calibri"/>
          <w:w w:val="25"/>
          <w:sz w:val="21"/>
          <w:szCs w:val="21"/>
        </w:rPr>
        <w:t> </w:t>
      </w:r>
    </w:p>
    <w:p w:rsidR="001D1AE3" w:rsidRDefault="001D1AE3">
      <w:pPr>
        <w:spacing w:before="2" w:line="160" w:lineRule="exact"/>
        <w:rPr>
          <w:sz w:val="17"/>
          <w:szCs w:val="17"/>
        </w:rPr>
      </w:pPr>
    </w:p>
    <w:p w:rsidR="001D1AE3" w:rsidRDefault="001D1AE3">
      <w:pPr>
        <w:spacing w:line="200" w:lineRule="exact"/>
      </w:pPr>
    </w:p>
    <w:p w:rsidR="001D1AE3" w:rsidRDefault="00C75B0D">
      <w:pPr>
        <w:spacing w:before="28" w:line="240" w:lineRule="exact"/>
        <w:ind w:left="118"/>
        <w:rPr>
          <w:rFonts w:ascii="Calibri" w:eastAsia="Calibri" w:hAnsi="Calibri" w:cs="Calibri"/>
          <w:sz w:val="21"/>
          <w:szCs w:val="21"/>
        </w:rPr>
      </w:pPr>
      <w:r>
        <w:rPr>
          <w:rFonts w:ascii="Calibri" w:eastAsia="Calibri" w:hAnsi="Calibri" w:cs="Calibri"/>
          <w:b/>
          <w:spacing w:val="2"/>
          <w:sz w:val="21"/>
          <w:szCs w:val="21"/>
          <w:u w:val="single" w:color="000000"/>
        </w:rPr>
        <w:t>5</w:t>
      </w:r>
      <w:r>
        <w:rPr>
          <w:rFonts w:ascii="Calibri" w:eastAsia="Calibri" w:hAnsi="Calibri" w:cs="Calibri"/>
          <w:spacing w:val="-9"/>
          <w:sz w:val="21"/>
          <w:szCs w:val="21"/>
        </w:rPr>
        <w:t xml:space="preserve"> </w:t>
      </w:r>
      <w:r>
        <w:rPr>
          <w:rFonts w:ascii="Calibri" w:eastAsia="Calibri" w:hAnsi="Calibri" w:cs="Calibri"/>
          <w:w w:val="25"/>
          <w:sz w:val="21"/>
          <w:szCs w:val="21"/>
        </w:rPr>
        <w:t xml:space="preserve">                 </w:t>
      </w:r>
      <w:r>
        <w:rPr>
          <w:rFonts w:ascii="Calibri" w:eastAsia="Calibri" w:hAnsi="Calibri" w:cs="Calibri"/>
          <w:b/>
          <w:spacing w:val="2"/>
          <w:sz w:val="21"/>
          <w:szCs w:val="21"/>
          <w:u w:val="single" w:color="000000"/>
        </w:rPr>
        <w:t>REFERE</w:t>
      </w:r>
      <w:r>
        <w:rPr>
          <w:rFonts w:ascii="Calibri" w:eastAsia="Calibri" w:hAnsi="Calibri" w:cs="Calibri"/>
          <w:b/>
          <w:spacing w:val="3"/>
          <w:sz w:val="21"/>
          <w:szCs w:val="21"/>
          <w:u w:val="single" w:color="000000"/>
        </w:rPr>
        <w:t>N</w:t>
      </w:r>
      <w:r>
        <w:rPr>
          <w:rFonts w:ascii="Calibri" w:eastAsia="Calibri" w:hAnsi="Calibri" w:cs="Calibri"/>
          <w:b/>
          <w:spacing w:val="2"/>
          <w:sz w:val="21"/>
          <w:szCs w:val="21"/>
          <w:u w:val="single" w:color="000000"/>
        </w:rPr>
        <w:t>CES</w:t>
      </w:r>
      <w:r>
        <w:rPr>
          <w:rFonts w:ascii="Calibri" w:eastAsia="Calibri" w:hAnsi="Calibri" w:cs="Calibri"/>
          <w:b/>
          <w:spacing w:val="17"/>
          <w:sz w:val="21"/>
          <w:szCs w:val="21"/>
          <w:u w:val="single" w:color="000000"/>
        </w:rPr>
        <w:t xml:space="preserve"> </w:t>
      </w:r>
      <w:r>
        <w:rPr>
          <w:rFonts w:ascii="Calibri" w:eastAsia="Calibri" w:hAnsi="Calibri" w:cs="Calibri"/>
          <w:b/>
          <w:w w:val="25"/>
          <w:sz w:val="21"/>
          <w:szCs w:val="21"/>
          <w:u w:val="single" w:color="000000"/>
        </w:rPr>
        <w:t> </w:t>
      </w:r>
      <w:r>
        <w:rPr>
          <w:w w:val="25"/>
          <w:sz w:val="21"/>
          <w:szCs w:val="21"/>
          <w:u w:val="single" w:color="000000"/>
        </w:rPr>
        <w:t xml:space="preserve">                                                                                                                                                                                                                                                                                                                                                                                                                                                                                                                                                                                                                                                                                                                           </w:t>
      </w:r>
      <w:r>
        <w:rPr>
          <w:spacing w:val="6"/>
          <w:w w:val="25"/>
          <w:sz w:val="21"/>
          <w:szCs w:val="21"/>
          <w:u w:val="single" w:color="000000"/>
        </w:rPr>
        <w:t xml:space="preserve"> </w:t>
      </w:r>
      <w:r w:rsidR="00207F15">
        <w:rPr>
          <w:rFonts w:ascii="Calibri" w:eastAsia="Calibri" w:hAnsi="Calibri" w:cs="Calibri"/>
          <w:b/>
          <w:spacing w:val="2"/>
          <w:sz w:val="21"/>
          <w:szCs w:val="21"/>
          <w:u w:val="single" w:color="000000"/>
        </w:rPr>
        <w:t>6</w:t>
      </w:r>
      <w:r>
        <w:rPr>
          <w:rFonts w:ascii="Calibri" w:eastAsia="Calibri" w:hAnsi="Calibri" w:cs="Calibri"/>
          <w:spacing w:val="-9"/>
          <w:sz w:val="21"/>
          <w:szCs w:val="21"/>
        </w:rPr>
        <w:t xml:space="preserve"> </w:t>
      </w:r>
      <w:r>
        <w:rPr>
          <w:rFonts w:ascii="Calibri" w:eastAsia="Calibri" w:hAnsi="Calibri" w:cs="Calibri"/>
          <w:w w:val="25"/>
          <w:sz w:val="21"/>
          <w:szCs w:val="21"/>
        </w:rPr>
        <w:t> </w:t>
      </w:r>
    </w:p>
    <w:p w:rsidR="001D1AE3" w:rsidRDefault="001D1AE3">
      <w:pPr>
        <w:spacing w:before="7" w:line="160" w:lineRule="exact"/>
        <w:rPr>
          <w:sz w:val="17"/>
          <w:szCs w:val="17"/>
        </w:rPr>
      </w:pPr>
    </w:p>
    <w:p w:rsidR="001D1AE3" w:rsidRDefault="001D1AE3">
      <w:pPr>
        <w:spacing w:line="200" w:lineRule="exact"/>
      </w:pPr>
    </w:p>
    <w:p w:rsidR="001D1AE3" w:rsidRDefault="00C75B0D">
      <w:pPr>
        <w:spacing w:before="28"/>
        <w:ind w:left="5538"/>
        <w:rPr>
          <w:rFonts w:ascii="Calibri" w:eastAsia="Calibri" w:hAnsi="Calibri" w:cs="Calibri"/>
          <w:sz w:val="21"/>
          <w:szCs w:val="21"/>
        </w:rPr>
        <w:sectPr w:rsidR="001D1AE3">
          <w:type w:val="continuous"/>
          <w:pgSz w:w="12240" w:h="15840"/>
          <w:pgMar w:top="660" w:right="540" w:bottom="280" w:left="600" w:header="720" w:footer="720" w:gutter="0"/>
          <w:cols w:space="720"/>
        </w:sectPr>
      </w:pPr>
      <w:r>
        <w:rPr>
          <w:rFonts w:ascii="Calibri" w:eastAsia="Calibri" w:hAnsi="Calibri" w:cs="Calibri"/>
          <w:w w:val="25"/>
          <w:sz w:val="21"/>
          <w:szCs w:val="21"/>
        </w:rPr>
        <w:t xml:space="preserve">                                                                                                                                                                                                                                                    </w:t>
      </w:r>
      <w:r>
        <w:rPr>
          <w:rFonts w:ascii="Calibri" w:eastAsia="Calibri" w:hAnsi="Calibri" w:cs="Calibri"/>
          <w:spacing w:val="8"/>
          <w:w w:val="25"/>
          <w:sz w:val="21"/>
          <w:szCs w:val="21"/>
        </w:rPr>
        <w:t xml:space="preserve"> </w:t>
      </w:r>
      <w:r>
        <w:rPr>
          <w:rFonts w:ascii="Calibri" w:eastAsia="Calibri" w:hAnsi="Calibri" w:cs="Calibri"/>
          <w:w w:val="25"/>
          <w:sz w:val="21"/>
          <w:szCs w:val="21"/>
        </w:rPr>
        <w:t> </w:t>
      </w:r>
    </w:p>
    <w:p w:rsidR="001D1AE3" w:rsidRPr="009F444E" w:rsidRDefault="004F65F9">
      <w:pPr>
        <w:spacing w:before="25" w:line="420" w:lineRule="exact"/>
        <w:ind w:left="118"/>
        <w:rPr>
          <w:rFonts w:ascii="Calibri Light" w:eastAsia="Calibri Light" w:hAnsi="Calibri Light" w:cs="Calibri Light"/>
          <w:b/>
          <w:sz w:val="36"/>
          <w:szCs w:val="36"/>
        </w:rPr>
      </w:pPr>
      <w:r>
        <w:rPr>
          <w:b/>
        </w:rPr>
        <w:lastRenderedPageBreak/>
        <w:pict>
          <v:group id="_x0000_s1035" style="position:absolute;left:0;text-align:left;margin-left:34.45pt;margin-top:25.85pt;width:544.8pt;height:0;z-index:-251661312;mso-position-horizontal-relative:page" coordorigin="689,517" coordsize="10896,0">
            <v:shape id="_x0000_s1036" style="position:absolute;left:689;top:517;width:10896;height:0" coordorigin="689,517" coordsize="10896,0" path="m689,517r10896,e" filled="f" strokecolor="#595858" strokeweight=".58pt">
              <v:path arrowok="t"/>
            </v:shape>
            <w10:wrap anchorx="page"/>
          </v:group>
        </w:pict>
      </w:r>
      <w:r w:rsidR="00C75B0D" w:rsidRPr="009F444E">
        <w:rPr>
          <w:rFonts w:ascii="Calibri Light" w:eastAsia="Calibri Light" w:hAnsi="Calibri Light" w:cs="Calibri Light"/>
          <w:b/>
          <w:sz w:val="36"/>
          <w:szCs w:val="36"/>
        </w:rPr>
        <w:t xml:space="preserve">1  </w:t>
      </w:r>
      <w:r w:rsidR="00C75B0D" w:rsidRPr="009F444E">
        <w:rPr>
          <w:rFonts w:ascii="Calibri Light" w:eastAsia="Calibri Light" w:hAnsi="Calibri Light" w:cs="Calibri Light"/>
          <w:b/>
          <w:spacing w:val="5"/>
          <w:sz w:val="36"/>
          <w:szCs w:val="36"/>
        </w:rPr>
        <w:t xml:space="preserve"> </w:t>
      </w:r>
      <w:r w:rsidR="00C75B0D" w:rsidRPr="009F444E">
        <w:rPr>
          <w:rFonts w:ascii="Calibri Light" w:eastAsia="Calibri Light" w:hAnsi="Calibri Light" w:cs="Calibri Light"/>
          <w:b/>
          <w:sz w:val="36"/>
          <w:szCs w:val="36"/>
        </w:rPr>
        <w:t>S</w:t>
      </w:r>
      <w:r w:rsidR="00C75B0D" w:rsidRPr="009F444E">
        <w:rPr>
          <w:rFonts w:ascii="Calibri Light" w:eastAsia="Calibri Light" w:hAnsi="Calibri Light" w:cs="Calibri Light"/>
          <w:b/>
          <w:spacing w:val="-51"/>
          <w:sz w:val="36"/>
          <w:szCs w:val="36"/>
        </w:rPr>
        <w:t xml:space="preserve"> </w:t>
      </w:r>
      <w:r w:rsidR="00C75B0D" w:rsidRPr="009F444E">
        <w:rPr>
          <w:rFonts w:ascii="Calibri Light" w:eastAsia="Calibri Light" w:hAnsi="Calibri Light" w:cs="Calibri Light"/>
          <w:b/>
          <w:spacing w:val="25"/>
          <w:w w:val="102"/>
          <w:sz w:val="28"/>
          <w:szCs w:val="28"/>
        </w:rPr>
        <w:t>U</w:t>
      </w:r>
      <w:r w:rsidR="00C75B0D" w:rsidRPr="009F444E">
        <w:rPr>
          <w:rFonts w:ascii="Calibri Light" w:eastAsia="Calibri Light" w:hAnsi="Calibri Light" w:cs="Calibri Light"/>
          <w:b/>
          <w:w w:val="102"/>
          <w:sz w:val="28"/>
          <w:szCs w:val="28"/>
        </w:rPr>
        <w:t>M</w:t>
      </w:r>
      <w:r w:rsidR="00C75B0D" w:rsidRPr="009F444E">
        <w:rPr>
          <w:rFonts w:ascii="Calibri Light" w:eastAsia="Calibri Light" w:hAnsi="Calibri Light" w:cs="Calibri Light"/>
          <w:b/>
          <w:spacing w:val="-37"/>
          <w:sz w:val="28"/>
          <w:szCs w:val="28"/>
        </w:rPr>
        <w:t xml:space="preserve"> </w:t>
      </w:r>
      <w:r w:rsidR="00C75B0D" w:rsidRPr="009F444E">
        <w:rPr>
          <w:rFonts w:ascii="Calibri Light" w:eastAsia="Calibri Light" w:hAnsi="Calibri Light" w:cs="Calibri Light"/>
          <w:b/>
          <w:w w:val="102"/>
          <w:sz w:val="28"/>
          <w:szCs w:val="28"/>
        </w:rPr>
        <w:t>M</w:t>
      </w:r>
      <w:r w:rsidR="00C75B0D" w:rsidRPr="009F444E">
        <w:rPr>
          <w:rFonts w:ascii="Calibri Light" w:eastAsia="Calibri Light" w:hAnsi="Calibri Light" w:cs="Calibri Light"/>
          <w:b/>
          <w:spacing w:val="-37"/>
          <w:sz w:val="28"/>
          <w:szCs w:val="28"/>
        </w:rPr>
        <w:t xml:space="preserve"> </w:t>
      </w:r>
      <w:r w:rsidR="00C75B0D" w:rsidRPr="009F444E">
        <w:rPr>
          <w:rFonts w:ascii="Calibri Light" w:eastAsia="Calibri Light" w:hAnsi="Calibri Light" w:cs="Calibri Light"/>
          <w:b/>
          <w:spacing w:val="25"/>
          <w:sz w:val="28"/>
          <w:szCs w:val="28"/>
        </w:rPr>
        <w:t>AR</w:t>
      </w:r>
      <w:r w:rsidR="00C75B0D" w:rsidRPr="009F444E">
        <w:rPr>
          <w:rFonts w:ascii="Calibri Light" w:eastAsia="Calibri Light" w:hAnsi="Calibri Light" w:cs="Calibri Light"/>
          <w:b/>
          <w:sz w:val="28"/>
          <w:szCs w:val="28"/>
        </w:rPr>
        <w:t>Y</w:t>
      </w:r>
      <w:r w:rsidR="00C75B0D" w:rsidRPr="009F444E">
        <w:rPr>
          <w:rFonts w:ascii="Calibri Light" w:eastAsia="Calibri Light" w:hAnsi="Calibri Light" w:cs="Calibri Light"/>
          <w:b/>
          <w:spacing w:val="-10"/>
          <w:sz w:val="28"/>
          <w:szCs w:val="28"/>
        </w:rPr>
        <w:t xml:space="preserve"> </w:t>
      </w:r>
      <w:r w:rsidR="00C75B0D" w:rsidRPr="009F444E">
        <w:rPr>
          <w:rFonts w:ascii="Calibri Light" w:eastAsia="Calibri Light" w:hAnsi="Calibri Light" w:cs="Calibri Light"/>
          <w:b/>
          <w:spacing w:val="-79"/>
          <w:sz w:val="36"/>
          <w:szCs w:val="36"/>
        </w:rPr>
        <w:t xml:space="preserve"> </w:t>
      </w:r>
      <w:r w:rsidR="00C75B0D" w:rsidRPr="009F444E">
        <w:rPr>
          <w:rFonts w:ascii="Calibri Light" w:eastAsia="Calibri Light" w:hAnsi="Calibri Light" w:cs="Calibri Light"/>
          <w:b/>
          <w:w w:val="50"/>
          <w:sz w:val="36"/>
          <w:szCs w:val="36"/>
        </w:rPr>
        <w:t> </w:t>
      </w:r>
    </w:p>
    <w:p w:rsidR="001D1AE3" w:rsidRDefault="001D1AE3">
      <w:pPr>
        <w:spacing w:before="5" w:line="200" w:lineRule="exact"/>
      </w:pPr>
    </w:p>
    <w:p w:rsidR="00C014AE" w:rsidRPr="00144034" w:rsidRDefault="00C014AE" w:rsidP="00144034">
      <w:pPr>
        <w:spacing w:before="28" w:line="271" w:lineRule="auto"/>
        <w:ind w:left="118" w:right="85"/>
        <w:rPr>
          <w:rFonts w:ascii="Calibri" w:eastAsia="Calibri" w:hAnsi="Calibri" w:cs="Calibri"/>
          <w:spacing w:val="1"/>
          <w:sz w:val="21"/>
          <w:szCs w:val="21"/>
        </w:rPr>
      </w:pPr>
      <w:r w:rsidRPr="00144034">
        <w:rPr>
          <w:rFonts w:ascii="Calibri" w:eastAsia="Calibri" w:hAnsi="Calibri" w:cs="Calibri"/>
          <w:spacing w:val="1"/>
          <w:sz w:val="21"/>
          <w:szCs w:val="21"/>
        </w:rPr>
        <w:t xml:space="preserve">Any Hierarchical organization follows pyramid structure. </w:t>
      </w:r>
      <w:r w:rsidR="009C0074" w:rsidRPr="00144034">
        <w:rPr>
          <w:rFonts w:ascii="Calibri" w:eastAsia="Calibri" w:hAnsi="Calibri" w:cs="Calibri"/>
          <w:spacing w:val="1"/>
          <w:sz w:val="21"/>
          <w:szCs w:val="21"/>
        </w:rPr>
        <w:t>E</w:t>
      </w:r>
      <w:r w:rsidRPr="00144034">
        <w:rPr>
          <w:rFonts w:ascii="Calibri" w:eastAsia="Calibri" w:hAnsi="Calibri" w:cs="Calibri"/>
          <w:spacing w:val="1"/>
          <w:sz w:val="21"/>
          <w:szCs w:val="21"/>
        </w:rPr>
        <w:t xml:space="preserve">very employee is a superior to his subordinates. </w:t>
      </w:r>
      <w:r w:rsidR="009C0074" w:rsidRPr="00144034">
        <w:rPr>
          <w:rFonts w:ascii="Calibri" w:eastAsia="Calibri" w:hAnsi="Calibri" w:cs="Calibri"/>
          <w:spacing w:val="1"/>
          <w:sz w:val="21"/>
          <w:szCs w:val="21"/>
        </w:rPr>
        <w:t>Similarly e</w:t>
      </w:r>
      <w:r w:rsidRPr="00144034">
        <w:rPr>
          <w:rFonts w:ascii="Calibri" w:eastAsia="Calibri" w:hAnsi="Calibri" w:cs="Calibri"/>
          <w:spacing w:val="1"/>
          <w:sz w:val="21"/>
          <w:szCs w:val="21"/>
        </w:rPr>
        <w:t>very Hierarchical organization di</w:t>
      </w:r>
      <w:r w:rsidR="00E743F7" w:rsidRPr="00144034">
        <w:rPr>
          <w:rFonts w:ascii="Calibri" w:eastAsia="Calibri" w:hAnsi="Calibri" w:cs="Calibri"/>
          <w:spacing w:val="1"/>
          <w:sz w:val="21"/>
          <w:szCs w:val="21"/>
        </w:rPr>
        <w:t xml:space="preserve">vided into subunits or classes and </w:t>
      </w:r>
      <w:r w:rsidRPr="00144034">
        <w:rPr>
          <w:rFonts w:ascii="Calibri" w:eastAsia="Calibri" w:hAnsi="Calibri" w:cs="Calibri"/>
          <w:spacing w:val="1"/>
          <w:sz w:val="21"/>
          <w:szCs w:val="21"/>
        </w:rPr>
        <w:t xml:space="preserve">each unit or class </w:t>
      </w:r>
      <w:r w:rsidR="00E743F7" w:rsidRPr="00144034">
        <w:rPr>
          <w:rFonts w:ascii="Calibri" w:eastAsia="Calibri" w:hAnsi="Calibri" w:cs="Calibri"/>
          <w:spacing w:val="1"/>
          <w:sz w:val="21"/>
          <w:szCs w:val="21"/>
        </w:rPr>
        <w:t>has its own designated employees.</w:t>
      </w:r>
    </w:p>
    <w:p w:rsidR="00E743F7" w:rsidRPr="00144034" w:rsidRDefault="00E743F7" w:rsidP="00144034">
      <w:pPr>
        <w:spacing w:before="28" w:line="271" w:lineRule="auto"/>
        <w:ind w:left="118" w:right="85"/>
        <w:rPr>
          <w:rFonts w:ascii="Calibri" w:eastAsia="Calibri" w:hAnsi="Calibri" w:cs="Calibri"/>
          <w:spacing w:val="1"/>
          <w:sz w:val="21"/>
          <w:szCs w:val="21"/>
        </w:rPr>
      </w:pPr>
      <w:r w:rsidRPr="00144034">
        <w:rPr>
          <w:rFonts w:ascii="Calibri" w:eastAsia="Calibri" w:hAnsi="Calibri" w:cs="Calibri"/>
          <w:spacing w:val="1"/>
          <w:sz w:val="21"/>
          <w:szCs w:val="21"/>
        </w:rPr>
        <w:t>Likewise, when it comes to the benefits that each employee can eligible is decided by the class he/she belongs. So if there are multiple classes in an organization, then the benefits vary from employee to employee and class to class.</w:t>
      </w:r>
    </w:p>
    <w:p w:rsidR="00E743F7" w:rsidRPr="00144034" w:rsidRDefault="00E743F7" w:rsidP="00144034">
      <w:pPr>
        <w:spacing w:before="28" w:line="271" w:lineRule="auto"/>
        <w:ind w:left="118" w:right="85"/>
        <w:rPr>
          <w:rFonts w:ascii="Calibri" w:eastAsia="Calibri" w:hAnsi="Calibri" w:cs="Calibri"/>
          <w:spacing w:val="1"/>
          <w:sz w:val="21"/>
          <w:szCs w:val="21"/>
        </w:rPr>
      </w:pPr>
      <w:r w:rsidRPr="00144034">
        <w:rPr>
          <w:rFonts w:ascii="Calibri" w:eastAsia="Calibri" w:hAnsi="Calibri" w:cs="Calibri"/>
          <w:spacing w:val="1"/>
          <w:sz w:val="21"/>
          <w:szCs w:val="21"/>
        </w:rPr>
        <w:tab/>
        <w:t xml:space="preserve">The main objective of this project is to develop a database application to automate the </w:t>
      </w:r>
      <w:r w:rsidR="009C0074" w:rsidRPr="00144034">
        <w:rPr>
          <w:rFonts w:ascii="Calibri" w:eastAsia="Calibri" w:hAnsi="Calibri" w:cs="Calibri"/>
          <w:spacing w:val="1"/>
          <w:sz w:val="21"/>
          <w:szCs w:val="21"/>
        </w:rPr>
        <w:t xml:space="preserve">services dynamically that each employee avails. It enables employees to know about their benefits, insurance and retirement plans that he can avail whenever an employee shifts from one class to another. Using this application we can provide better access to the employees and it makes the process so simple in a matter when generating pay slips. </w:t>
      </w:r>
    </w:p>
    <w:p w:rsidR="001D1AE3" w:rsidRDefault="00C75B0D">
      <w:pPr>
        <w:spacing w:before="31"/>
        <w:ind w:left="118"/>
        <w:rPr>
          <w:rFonts w:ascii="Calibri" w:eastAsia="Calibri" w:hAnsi="Calibri" w:cs="Calibri"/>
          <w:sz w:val="21"/>
          <w:szCs w:val="21"/>
        </w:rPr>
      </w:pPr>
      <w:r>
        <w:rPr>
          <w:rFonts w:ascii="Calibri" w:eastAsia="Calibri" w:hAnsi="Calibri" w:cs="Calibri"/>
          <w:spacing w:val="1"/>
          <w:w w:val="103"/>
          <w:sz w:val="21"/>
          <w:szCs w:val="21"/>
        </w:rPr>
        <w:t>.</w:t>
      </w:r>
      <w:r>
        <w:rPr>
          <w:rFonts w:ascii="Calibri" w:eastAsia="Calibri" w:hAnsi="Calibri" w:cs="Calibri"/>
          <w:w w:val="25"/>
          <w:sz w:val="21"/>
          <w:szCs w:val="21"/>
        </w:rPr>
        <w:t xml:space="preserve">    </w:t>
      </w:r>
    </w:p>
    <w:p w:rsidR="001D1AE3" w:rsidRDefault="001D1AE3">
      <w:pPr>
        <w:spacing w:before="5" w:line="180" w:lineRule="exact"/>
        <w:rPr>
          <w:sz w:val="19"/>
          <w:szCs w:val="19"/>
        </w:rPr>
      </w:pPr>
    </w:p>
    <w:p w:rsidR="001D1AE3" w:rsidRDefault="00C75B0D">
      <w:pPr>
        <w:ind w:left="118"/>
        <w:rPr>
          <w:rFonts w:ascii="Calibri" w:eastAsia="Calibri" w:hAnsi="Calibri" w:cs="Calibri"/>
          <w:sz w:val="21"/>
          <w:szCs w:val="21"/>
        </w:rPr>
        <w:sectPr w:rsidR="001D1AE3">
          <w:footerReference w:type="default" r:id="rId10"/>
          <w:pgSz w:w="12240" w:h="15840"/>
          <w:pgMar w:top="700" w:right="420" w:bottom="280" w:left="600" w:header="0" w:footer="868" w:gutter="0"/>
          <w:pgNumType w:start="1"/>
          <w:cols w:space="720"/>
        </w:sectPr>
      </w:pPr>
      <w:r>
        <w:rPr>
          <w:rFonts w:ascii="Calibri" w:eastAsia="Calibri" w:hAnsi="Calibri" w:cs="Calibri"/>
          <w:w w:val="25"/>
          <w:sz w:val="21"/>
          <w:szCs w:val="21"/>
        </w:rPr>
        <w:t xml:space="preserve">                                                                                                                                                                                                                                                    </w:t>
      </w:r>
      <w:r>
        <w:rPr>
          <w:rFonts w:ascii="Calibri" w:eastAsia="Calibri" w:hAnsi="Calibri" w:cs="Calibri"/>
          <w:spacing w:val="8"/>
          <w:w w:val="25"/>
          <w:sz w:val="21"/>
          <w:szCs w:val="21"/>
        </w:rPr>
        <w:t xml:space="preserve"> </w:t>
      </w:r>
      <w:r>
        <w:rPr>
          <w:rFonts w:ascii="Calibri" w:eastAsia="Calibri" w:hAnsi="Calibri" w:cs="Calibri"/>
          <w:w w:val="25"/>
          <w:sz w:val="21"/>
          <w:szCs w:val="21"/>
        </w:rPr>
        <w:t> </w:t>
      </w:r>
    </w:p>
    <w:p w:rsidR="001D1AE3" w:rsidRPr="00144034" w:rsidRDefault="004F65F9">
      <w:pPr>
        <w:spacing w:before="25" w:line="420" w:lineRule="exact"/>
        <w:ind w:left="118"/>
        <w:rPr>
          <w:rFonts w:ascii="Calibri Light" w:eastAsia="Calibri Light" w:hAnsi="Calibri Light" w:cs="Calibri Light"/>
          <w:b/>
          <w:sz w:val="36"/>
          <w:szCs w:val="36"/>
        </w:rPr>
      </w:pPr>
      <w:r w:rsidRPr="00144034">
        <w:rPr>
          <w:b/>
        </w:rPr>
        <w:lastRenderedPageBreak/>
        <w:pict>
          <v:group id="_x0000_s1033" style="position:absolute;left:0;text-align:left;margin-left:34.45pt;margin-top:25.85pt;width:544.8pt;height:0;z-index:-251660288;mso-position-horizontal-relative:page" coordorigin="689,517" coordsize="10896,0">
            <v:shape id="_x0000_s1034" style="position:absolute;left:689;top:517;width:10896;height:0" coordorigin="689,517" coordsize="10896,0" path="m689,517r10896,e" filled="f" strokecolor="#595858" strokeweight=".58pt">
              <v:path arrowok="t"/>
            </v:shape>
            <w10:wrap anchorx="page"/>
          </v:group>
        </w:pict>
      </w:r>
      <w:r w:rsidR="00C75B0D" w:rsidRPr="00144034">
        <w:rPr>
          <w:rFonts w:ascii="Calibri Light" w:eastAsia="Calibri Light" w:hAnsi="Calibri Light" w:cs="Calibri Light"/>
          <w:b/>
          <w:sz w:val="36"/>
          <w:szCs w:val="36"/>
        </w:rPr>
        <w:t xml:space="preserve">2  </w:t>
      </w:r>
      <w:r w:rsidR="00C75B0D" w:rsidRPr="00144034">
        <w:rPr>
          <w:rFonts w:ascii="Calibri Light" w:eastAsia="Calibri Light" w:hAnsi="Calibri Light" w:cs="Calibri Light"/>
          <w:b/>
          <w:spacing w:val="5"/>
          <w:sz w:val="36"/>
          <w:szCs w:val="36"/>
        </w:rPr>
        <w:t xml:space="preserve"> </w:t>
      </w:r>
      <w:r w:rsidR="00C75B0D" w:rsidRPr="00144034">
        <w:rPr>
          <w:rFonts w:ascii="Calibri Light" w:eastAsia="Calibri Light" w:hAnsi="Calibri Light" w:cs="Calibri Light"/>
          <w:b/>
          <w:sz w:val="36"/>
          <w:szCs w:val="36"/>
        </w:rPr>
        <w:t>B</w:t>
      </w:r>
      <w:r w:rsidR="00C75B0D" w:rsidRPr="00144034">
        <w:rPr>
          <w:rFonts w:ascii="Calibri Light" w:eastAsia="Calibri Light" w:hAnsi="Calibri Light" w:cs="Calibri Light"/>
          <w:b/>
          <w:spacing w:val="-51"/>
          <w:sz w:val="36"/>
          <w:szCs w:val="36"/>
        </w:rPr>
        <w:t xml:space="preserve"> </w:t>
      </w:r>
      <w:r w:rsidR="00C75B0D" w:rsidRPr="00144034">
        <w:rPr>
          <w:rFonts w:ascii="Calibri Light" w:eastAsia="Calibri Light" w:hAnsi="Calibri Light" w:cs="Calibri Light"/>
          <w:b/>
          <w:spacing w:val="25"/>
          <w:w w:val="102"/>
          <w:sz w:val="28"/>
          <w:szCs w:val="28"/>
        </w:rPr>
        <w:t>A</w:t>
      </w:r>
      <w:r w:rsidR="00C75B0D" w:rsidRPr="00144034">
        <w:rPr>
          <w:rFonts w:ascii="Calibri Light" w:eastAsia="Calibri Light" w:hAnsi="Calibri Light" w:cs="Calibri Light"/>
          <w:b/>
          <w:w w:val="102"/>
          <w:sz w:val="28"/>
          <w:szCs w:val="28"/>
        </w:rPr>
        <w:t>C</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w w:val="102"/>
          <w:sz w:val="28"/>
          <w:szCs w:val="28"/>
        </w:rPr>
        <w:t>K</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5"/>
          <w:w w:val="102"/>
          <w:sz w:val="28"/>
          <w:szCs w:val="28"/>
        </w:rPr>
        <w:t>G</w:t>
      </w:r>
      <w:r w:rsidR="00C75B0D" w:rsidRPr="00144034">
        <w:rPr>
          <w:rFonts w:ascii="Calibri Light" w:eastAsia="Calibri Light" w:hAnsi="Calibri Light" w:cs="Calibri Light"/>
          <w:b/>
          <w:w w:val="102"/>
          <w:sz w:val="28"/>
          <w:szCs w:val="28"/>
        </w:rPr>
        <w:t>R</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5"/>
          <w:sz w:val="28"/>
          <w:szCs w:val="28"/>
        </w:rPr>
        <w:t>OUN</w:t>
      </w:r>
      <w:r w:rsidR="00C75B0D" w:rsidRPr="00144034">
        <w:rPr>
          <w:rFonts w:ascii="Calibri Light" w:eastAsia="Calibri Light" w:hAnsi="Calibri Light" w:cs="Calibri Light"/>
          <w:b/>
          <w:sz w:val="28"/>
          <w:szCs w:val="28"/>
        </w:rPr>
        <w:t>D</w:t>
      </w:r>
      <w:r w:rsidR="00C75B0D" w:rsidRPr="00144034">
        <w:rPr>
          <w:rFonts w:ascii="Calibri Light" w:eastAsia="Calibri Light" w:hAnsi="Calibri Light" w:cs="Calibri Light"/>
          <w:b/>
          <w:spacing w:val="-5"/>
          <w:sz w:val="28"/>
          <w:szCs w:val="28"/>
        </w:rPr>
        <w:t xml:space="preserve"> </w:t>
      </w:r>
      <w:r w:rsidR="00C75B0D" w:rsidRPr="00144034">
        <w:rPr>
          <w:rFonts w:ascii="Calibri Light" w:eastAsia="Calibri Light" w:hAnsi="Calibri Light" w:cs="Calibri Light"/>
          <w:b/>
          <w:spacing w:val="-77"/>
          <w:sz w:val="36"/>
          <w:szCs w:val="36"/>
        </w:rPr>
        <w:t xml:space="preserve"> </w:t>
      </w:r>
      <w:r w:rsidR="00C75B0D" w:rsidRPr="00144034">
        <w:rPr>
          <w:rFonts w:ascii="Calibri Light" w:eastAsia="Calibri Light" w:hAnsi="Calibri Light" w:cs="Calibri Light"/>
          <w:b/>
          <w:w w:val="50"/>
          <w:sz w:val="36"/>
          <w:szCs w:val="36"/>
        </w:rPr>
        <w:t> </w:t>
      </w:r>
    </w:p>
    <w:p w:rsidR="001D1AE3" w:rsidRPr="00144034" w:rsidRDefault="001D1AE3">
      <w:pPr>
        <w:spacing w:before="5" w:line="200" w:lineRule="exact"/>
        <w:rPr>
          <w:b/>
        </w:rPr>
      </w:pPr>
    </w:p>
    <w:p w:rsidR="007B0BC8" w:rsidRDefault="00BE360A">
      <w:pPr>
        <w:spacing w:before="28" w:line="271" w:lineRule="auto"/>
        <w:ind w:left="118" w:right="85"/>
        <w:rPr>
          <w:rFonts w:ascii="Calibri" w:eastAsia="Calibri" w:hAnsi="Calibri" w:cs="Calibri"/>
          <w:spacing w:val="1"/>
          <w:sz w:val="21"/>
          <w:szCs w:val="21"/>
        </w:rPr>
      </w:pPr>
      <w:r>
        <w:rPr>
          <w:rFonts w:ascii="Calibri" w:eastAsia="Calibri" w:hAnsi="Calibri" w:cs="Calibri"/>
          <w:spacing w:val="1"/>
          <w:sz w:val="21"/>
          <w:szCs w:val="21"/>
        </w:rPr>
        <w:t>In any organization</w:t>
      </w:r>
      <w:r w:rsidR="000D0186">
        <w:rPr>
          <w:rFonts w:ascii="Calibri" w:eastAsia="Calibri" w:hAnsi="Calibri" w:cs="Calibri"/>
          <w:spacing w:val="1"/>
          <w:sz w:val="21"/>
          <w:szCs w:val="21"/>
        </w:rPr>
        <w:t xml:space="preserve">, it’s inevitable that </w:t>
      </w:r>
      <w:r>
        <w:rPr>
          <w:rFonts w:ascii="Calibri" w:eastAsia="Calibri" w:hAnsi="Calibri" w:cs="Calibri"/>
          <w:spacing w:val="1"/>
          <w:sz w:val="21"/>
          <w:szCs w:val="21"/>
        </w:rPr>
        <w:t>the employe</w:t>
      </w:r>
      <w:r w:rsidR="000D0186">
        <w:rPr>
          <w:rFonts w:ascii="Calibri" w:eastAsia="Calibri" w:hAnsi="Calibri" w:cs="Calibri"/>
          <w:spacing w:val="1"/>
          <w:sz w:val="21"/>
          <w:szCs w:val="21"/>
        </w:rPr>
        <w:t>e designation or experience changes from time to time. If an employee has been working in the same organization for more than 5 years then his salary and designation wasn’t the same when he first started in the organization. Similarly the benefits he availed at the start of his career aren’t</w:t>
      </w:r>
      <w:r w:rsidR="007B0BC8">
        <w:rPr>
          <w:rFonts w:ascii="Calibri" w:eastAsia="Calibri" w:hAnsi="Calibri" w:cs="Calibri"/>
          <w:spacing w:val="1"/>
          <w:sz w:val="21"/>
          <w:szCs w:val="21"/>
        </w:rPr>
        <w:t xml:space="preserve"> the same now. </w:t>
      </w:r>
      <w:r w:rsidR="003A786E">
        <w:rPr>
          <w:rFonts w:ascii="Calibri" w:eastAsia="Calibri" w:hAnsi="Calibri" w:cs="Calibri"/>
          <w:spacing w:val="1"/>
          <w:sz w:val="21"/>
          <w:szCs w:val="21"/>
        </w:rPr>
        <w:t xml:space="preserve">It has changed from time to time, so that the benefits under employee services should be provided to the employees without messing the things. This is very difficult manage if we take up the things whenever find out the change in the hierarchy. This should be done dynamically without any manual interruption. Hence I understand the importance this problem and has come up with a database application to provide best services to the employees. </w:t>
      </w:r>
    </w:p>
    <w:p w:rsidR="007B0BC8" w:rsidRDefault="007B0BC8" w:rsidP="007B0BC8">
      <w:pPr>
        <w:spacing w:before="28" w:line="271" w:lineRule="auto"/>
        <w:ind w:left="118" w:right="85" w:firstLine="602"/>
        <w:rPr>
          <w:rFonts w:ascii="Calibri" w:eastAsia="Calibri" w:hAnsi="Calibri" w:cs="Calibri"/>
          <w:w w:val="25"/>
          <w:sz w:val="21"/>
          <w:szCs w:val="21"/>
        </w:rPr>
      </w:pPr>
      <w:r>
        <w:rPr>
          <w:rFonts w:ascii="Calibri" w:eastAsia="Calibri" w:hAnsi="Calibri" w:cs="Calibri"/>
          <w:spacing w:val="1"/>
          <w:sz w:val="21"/>
          <w:szCs w:val="21"/>
        </w:rPr>
        <w:t>Here, the employee services like provident fund deduction, health insurance, life insurance, retirement, education related plans. The employee should be well aware of all these products and plans; this is obviously the responsibility of an organization. So every organization needs to provide better employee services access to their employees. In this way the organization could be able to carefully watch the employee growth and ensure the security of their employees and give them 100% satisfaction.</w:t>
      </w:r>
    </w:p>
    <w:p w:rsidR="001D1AE3" w:rsidRDefault="00C75B0D">
      <w:pPr>
        <w:ind w:left="118"/>
        <w:rPr>
          <w:rFonts w:ascii="Calibri" w:eastAsia="Calibri" w:hAnsi="Calibri" w:cs="Calibri"/>
          <w:sz w:val="21"/>
          <w:szCs w:val="21"/>
        </w:rPr>
        <w:sectPr w:rsidR="001D1AE3">
          <w:pgSz w:w="12240" w:h="15840"/>
          <w:pgMar w:top="700" w:right="520" w:bottom="280" w:left="600" w:header="0" w:footer="868" w:gutter="0"/>
          <w:cols w:space="720"/>
        </w:sectPr>
      </w:pPr>
      <w:r>
        <w:rPr>
          <w:rFonts w:ascii="Calibri" w:eastAsia="Calibri" w:hAnsi="Calibri" w:cs="Calibri"/>
          <w:w w:val="25"/>
          <w:sz w:val="21"/>
          <w:szCs w:val="21"/>
        </w:rPr>
        <w:t xml:space="preserve">                                                                                                              </w:t>
      </w:r>
      <w:r>
        <w:rPr>
          <w:rFonts w:ascii="Calibri" w:eastAsia="Calibri" w:hAnsi="Calibri" w:cs="Calibri"/>
          <w:spacing w:val="8"/>
          <w:w w:val="25"/>
          <w:sz w:val="21"/>
          <w:szCs w:val="21"/>
        </w:rPr>
        <w:t xml:space="preserve"> </w:t>
      </w:r>
      <w:r>
        <w:rPr>
          <w:rFonts w:ascii="Calibri" w:eastAsia="Calibri" w:hAnsi="Calibri" w:cs="Calibri"/>
          <w:w w:val="25"/>
          <w:sz w:val="21"/>
          <w:szCs w:val="21"/>
        </w:rPr>
        <w:t> </w:t>
      </w:r>
    </w:p>
    <w:p w:rsidR="001D1AE3" w:rsidRPr="00144034" w:rsidRDefault="004F65F9">
      <w:pPr>
        <w:spacing w:before="25" w:line="420" w:lineRule="exact"/>
        <w:ind w:left="118"/>
        <w:rPr>
          <w:rFonts w:ascii="Calibri Light" w:eastAsia="Calibri Light" w:hAnsi="Calibri Light" w:cs="Calibri Light"/>
          <w:b/>
          <w:sz w:val="36"/>
          <w:szCs w:val="36"/>
        </w:rPr>
      </w:pPr>
      <w:r w:rsidRPr="00144034">
        <w:rPr>
          <w:b/>
        </w:rPr>
        <w:lastRenderedPageBreak/>
        <w:pict>
          <v:group id="_x0000_s1031" style="position:absolute;left:0;text-align:left;margin-left:34.45pt;margin-top:25.85pt;width:544.8pt;height:0;z-index:-251659264;mso-position-horizontal-relative:page" coordorigin="689,517" coordsize="10896,0">
            <v:shape id="_x0000_s1032" style="position:absolute;left:689;top:517;width:10896;height:0" coordorigin="689,517" coordsize="10896,0" path="m689,517r10896,e" filled="f" strokecolor="#595858" strokeweight=".58pt">
              <v:path arrowok="t"/>
            </v:shape>
            <w10:wrap anchorx="page"/>
          </v:group>
        </w:pict>
      </w:r>
      <w:r w:rsidR="00C75B0D" w:rsidRPr="00144034">
        <w:rPr>
          <w:rFonts w:ascii="Calibri Light" w:eastAsia="Calibri Light" w:hAnsi="Calibri Light" w:cs="Calibri Light"/>
          <w:b/>
          <w:sz w:val="36"/>
          <w:szCs w:val="36"/>
        </w:rPr>
        <w:t xml:space="preserve">3  </w:t>
      </w:r>
      <w:r w:rsidR="00C75B0D" w:rsidRPr="00144034">
        <w:rPr>
          <w:rFonts w:ascii="Calibri Light" w:eastAsia="Calibri Light" w:hAnsi="Calibri Light" w:cs="Calibri Light"/>
          <w:b/>
          <w:spacing w:val="5"/>
          <w:sz w:val="36"/>
          <w:szCs w:val="36"/>
        </w:rPr>
        <w:t xml:space="preserve"> </w:t>
      </w:r>
      <w:r w:rsidR="00C75B0D" w:rsidRPr="00144034">
        <w:rPr>
          <w:rFonts w:ascii="Calibri Light" w:eastAsia="Calibri Light" w:hAnsi="Calibri Light" w:cs="Calibri Light"/>
          <w:b/>
          <w:sz w:val="36"/>
          <w:szCs w:val="36"/>
        </w:rPr>
        <w:t>L</w:t>
      </w:r>
      <w:r w:rsidR="00C75B0D" w:rsidRPr="00144034">
        <w:rPr>
          <w:rFonts w:ascii="Calibri Light" w:eastAsia="Calibri Light" w:hAnsi="Calibri Light" w:cs="Calibri Light"/>
          <w:b/>
          <w:spacing w:val="-51"/>
          <w:sz w:val="36"/>
          <w:szCs w:val="36"/>
        </w:rPr>
        <w:t xml:space="preserve"> </w:t>
      </w:r>
      <w:r w:rsidR="00C75B0D" w:rsidRPr="00144034">
        <w:rPr>
          <w:rFonts w:ascii="Calibri Light" w:eastAsia="Calibri Light" w:hAnsi="Calibri Light" w:cs="Calibri Light"/>
          <w:b/>
          <w:spacing w:val="26"/>
          <w:w w:val="102"/>
          <w:sz w:val="28"/>
          <w:szCs w:val="28"/>
        </w:rPr>
        <w:t>OG</w:t>
      </w:r>
      <w:r w:rsidR="00C75B0D" w:rsidRPr="00144034">
        <w:rPr>
          <w:rFonts w:ascii="Calibri Light" w:eastAsia="Calibri Light" w:hAnsi="Calibri Light" w:cs="Calibri Light"/>
          <w:b/>
          <w:w w:val="102"/>
          <w:sz w:val="28"/>
          <w:szCs w:val="28"/>
        </w:rPr>
        <w:t>I</w:t>
      </w:r>
      <w:r w:rsidR="00C75B0D" w:rsidRPr="00144034">
        <w:rPr>
          <w:rFonts w:ascii="Calibri Light" w:eastAsia="Calibri Light" w:hAnsi="Calibri Light" w:cs="Calibri Light"/>
          <w:b/>
          <w:spacing w:val="-39"/>
          <w:sz w:val="28"/>
          <w:szCs w:val="28"/>
        </w:rPr>
        <w:t xml:space="preserve"> </w:t>
      </w:r>
      <w:r w:rsidR="00C75B0D" w:rsidRPr="00144034">
        <w:rPr>
          <w:rFonts w:ascii="Calibri Light" w:eastAsia="Calibri Light" w:hAnsi="Calibri Light" w:cs="Calibri Light"/>
          <w:b/>
          <w:w w:val="102"/>
          <w:sz w:val="28"/>
          <w:szCs w:val="28"/>
        </w:rPr>
        <w:t>C</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6"/>
          <w:sz w:val="28"/>
          <w:szCs w:val="28"/>
        </w:rPr>
        <w:t>A</w:t>
      </w:r>
      <w:r w:rsidR="00C75B0D" w:rsidRPr="00144034">
        <w:rPr>
          <w:rFonts w:ascii="Calibri Light" w:eastAsia="Calibri Light" w:hAnsi="Calibri Light" w:cs="Calibri Light"/>
          <w:b/>
          <w:sz w:val="28"/>
          <w:szCs w:val="28"/>
        </w:rPr>
        <w:t>L</w:t>
      </w:r>
      <w:r w:rsidR="00C75B0D" w:rsidRPr="00144034">
        <w:rPr>
          <w:rFonts w:ascii="Calibri Light" w:eastAsia="Calibri Light" w:hAnsi="Calibri Light" w:cs="Calibri Light"/>
          <w:b/>
          <w:spacing w:val="3"/>
          <w:sz w:val="28"/>
          <w:szCs w:val="28"/>
        </w:rPr>
        <w:t xml:space="preserve"> </w:t>
      </w:r>
      <w:r w:rsidR="00C75B0D" w:rsidRPr="00144034">
        <w:rPr>
          <w:rFonts w:ascii="Calibri Light" w:eastAsia="Calibri Light" w:hAnsi="Calibri Light" w:cs="Calibri Light"/>
          <w:b/>
          <w:sz w:val="28"/>
          <w:szCs w:val="28"/>
        </w:rPr>
        <w:t> </w:t>
      </w:r>
      <w:r w:rsidR="00C75B0D" w:rsidRPr="00144034">
        <w:rPr>
          <w:rFonts w:ascii="Calibri Light" w:eastAsia="Calibri Light" w:hAnsi="Calibri Light" w:cs="Calibri Light"/>
          <w:b/>
          <w:spacing w:val="-39"/>
          <w:sz w:val="28"/>
          <w:szCs w:val="28"/>
        </w:rPr>
        <w:t xml:space="preserve"> </w:t>
      </w:r>
      <w:r w:rsidR="00C75B0D" w:rsidRPr="00144034">
        <w:rPr>
          <w:rFonts w:ascii="Calibri Light" w:eastAsia="Calibri Light" w:hAnsi="Calibri Light" w:cs="Calibri Light"/>
          <w:b/>
          <w:sz w:val="36"/>
          <w:szCs w:val="36"/>
        </w:rPr>
        <w:t>A</w:t>
      </w:r>
      <w:r w:rsidR="00C75B0D" w:rsidRPr="00144034">
        <w:rPr>
          <w:rFonts w:ascii="Calibri Light" w:eastAsia="Calibri Light" w:hAnsi="Calibri Light" w:cs="Calibri Light"/>
          <w:b/>
          <w:spacing w:val="-51"/>
          <w:sz w:val="36"/>
          <w:szCs w:val="36"/>
        </w:rPr>
        <w:t xml:space="preserve"> </w:t>
      </w:r>
      <w:r w:rsidR="00C75B0D" w:rsidRPr="00144034">
        <w:rPr>
          <w:rFonts w:ascii="Calibri Light" w:eastAsia="Calibri Light" w:hAnsi="Calibri Light" w:cs="Calibri Light"/>
          <w:b/>
          <w:spacing w:val="25"/>
          <w:w w:val="102"/>
          <w:sz w:val="28"/>
          <w:szCs w:val="28"/>
        </w:rPr>
        <w:t>RC</w:t>
      </w:r>
      <w:r w:rsidR="00C75B0D" w:rsidRPr="00144034">
        <w:rPr>
          <w:rFonts w:ascii="Calibri Light" w:eastAsia="Calibri Light" w:hAnsi="Calibri Light" w:cs="Calibri Light"/>
          <w:b/>
          <w:w w:val="102"/>
          <w:sz w:val="28"/>
          <w:szCs w:val="28"/>
        </w:rPr>
        <w:t>H</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w w:val="102"/>
          <w:sz w:val="28"/>
          <w:szCs w:val="28"/>
        </w:rPr>
        <w:t>I</w:t>
      </w:r>
      <w:r w:rsidR="00C75B0D" w:rsidRPr="00144034">
        <w:rPr>
          <w:rFonts w:ascii="Calibri Light" w:eastAsia="Calibri Light" w:hAnsi="Calibri Light" w:cs="Calibri Light"/>
          <w:b/>
          <w:spacing w:val="-39"/>
          <w:sz w:val="28"/>
          <w:szCs w:val="28"/>
        </w:rPr>
        <w:t xml:space="preserve"> </w:t>
      </w:r>
      <w:r w:rsidR="00C75B0D" w:rsidRPr="00144034">
        <w:rPr>
          <w:rFonts w:ascii="Calibri Light" w:eastAsia="Calibri Light" w:hAnsi="Calibri Light" w:cs="Calibri Light"/>
          <w:b/>
          <w:spacing w:val="25"/>
          <w:w w:val="102"/>
          <w:sz w:val="28"/>
          <w:szCs w:val="28"/>
        </w:rPr>
        <w:t>T</w:t>
      </w:r>
      <w:r w:rsidR="00C75B0D" w:rsidRPr="00144034">
        <w:rPr>
          <w:rFonts w:ascii="Calibri Light" w:eastAsia="Calibri Light" w:hAnsi="Calibri Light" w:cs="Calibri Light"/>
          <w:b/>
          <w:w w:val="102"/>
          <w:sz w:val="28"/>
          <w:szCs w:val="28"/>
        </w:rPr>
        <w:t>E</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5"/>
          <w:sz w:val="28"/>
          <w:szCs w:val="28"/>
        </w:rPr>
        <w:t>CTUR</w:t>
      </w:r>
      <w:r w:rsidR="00C75B0D" w:rsidRPr="00144034">
        <w:rPr>
          <w:rFonts w:ascii="Calibri Light" w:eastAsia="Calibri Light" w:hAnsi="Calibri Light" w:cs="Calibri Light"/>
          <w:b/>
          <w:sz w:val="28"/>
          <w:szCs w:val="28"/>
        </w:rPr>
        <w:t>E</w:t>
      </w:r>
      <w:r w:rsidR="00C75B0D" w:rsidRPr="00144034">
        <w:rPr>
          <w:rFonts w:ascii="Calibri Light" w:eastAsia="Calibri Light" w:hAnsi="Calibri Light" w:cs="Calibri Light"/>
          <w:b/>
          <w:spacing w:val="-4"/>
          <w:sz w:val="28"/>
          <w:szCs w:val="28"/>
        </w:rPr>
        <w:t xml:space="preserve"> </w:t>
      </w:r>
      <w:r w:rsidR="00C75B0D" w:rsidRPr="00144034">
        <w:rPr>
          <w:rFonts w:ascii="Calibri Light" w:eastAsia="Calibri Light" w:hAnsi="Calibri Light" w:cs="Calibri Light"/>
          <w:b/>
          <w:spacing w:val="-78"/>
          <w:sz w:val="36"/>
          <w:szCs w:val="36"/>
        </w:rPr>
        <w:t xml:space="preserve"> </w:t>
      </w:r>
      <w:r w:rsidR="00C75B0D" w:rsidRPr="00144034">
        <w:rPr>
          <w:rFonts w:ascii="Calibri Light" w:eastAsia="Calibri Light" w:hAnsi="Calibri Light" w:cs="Calibri Light"/>
          <w:b/>
          <w:w w:val="50"/>
          <w:sz w:val="36"/>
          <w:szCs w:val="36"/>
        </w:rPr>
        <w:t> </w:t>
      </w:r>
    </w:p>
    <w:p w:rsidR="001D1AE3" w:rsidRPr="00144034" w:rsidRDefault="001D1AE3">
      <w:pPr>
        <w:spacing w:before="5" w:line="200" w:lineRule="exact"/>
        <w:rPr>
          <w:b/>
        </w:rPr>
      </w:pPr>
    </w:p>
    <w:p w:rsidR="005A4402" w:rsidRPr="005A4402" w:rsidRDefault="009B42CC" w:rsidP="005A4402">
      <w:pPr>
        <w:ind w:left="118"/>
        <w:rPr>
          <w:rFonts w:ascii="Calibri" w:eastAsia="Calibri" w:hAnsi="Calibri" w:cs="Calibri"/>
          <w:spacing w:val="1"/>
          <w:sz w:val="21"/>
          <w:szCs w:val="21"/>
        </w:rPr>
        <w:sectPr w:rsidR="005A4402" w:rsidRPr="005A4402">
          <w:pgSz w:w="12240" w:h="15840"/>
          <w:pgMar w:top="700" w:right="520" w:bottom="280" w:left="600" w:header="0" w:footer="868" w:gutter="0"/>
          <w:cols w:space="720"/>
        </w:sectPr>
      </w:pPr>
      <w:r>
        <w:rPr>
          <w:rFonts w:ascii="Calibri" w:eastAsia="Calibri" w:hAnsi="Calibri" w:cs="Calibri"/>
          <w:spacing w:val="1"/>
          <w:sz w:val="21"/>
          <w:szCs w:val="21"/>
        </w:rPr>
        <w:t xml:space="preserve">This application am going to develop is build based on Oracle Application Express. As we know it is fully supported with all types of Oracle editions. But in this application I would like to choose Oracle 11g as my database. Well when it comes to the web pages design part, it is very user friendly </w:t>
      </w:r>
      <w:r w:rsidR="005A4402">
        <w:rPr>
          <w:rFonts w:ascii="Calibri" w:eastAsia="Calibri" w:hAnsi="Calibri" w:cs="Calibri"/>
          <w:spacing w:val="1"/>
          <w:sz w:val="21"/>
          <w:szCs w:val="21"/>
        </w:rPr>
        <w:t>to create pages with the Oracle Application Express. Even we can develop complex web pages with this tool that can be used in all kinds of web browsers. Here I would like to use Oracle Application Express 2.1 version in order to develop this application.</w:t>
      </w:r>
    </w:p>
    <w:p w:rsidR="001D1AE3" w:rsidRPr="00144034" w:rsidRDefault="004F65F9">
      <w:pPr>
        <w:spacing w:before="25" w:line="420" w:lineRule="exact"/>
        <w:ind w:left="118"/>
        <w:rPr>
          <w:rFonts w:ascii="Calibri Light" w:eastAsia="Calibri Light" w:hAnsi="Calibri Light" w:cs="Calibri Light"/>
          <w:b/>
          <w:sz w:val="36"/>
          <w:szCs w:val="36"/>
        </w:rPr>
      </w:pPr>
      <w:r w:rsidRPr="00144034">
        <w:rPr>
          <w:b/>
        </w:rPr>
        <w:lastRenderedPageBreak/>
        <w:pict>
          <v:group id="_x0000_s1029" style="position:absolute;left:0;text-align:left;margin-left:34.45pt;margin-top:25.85pt;width:544.8pt;height:0;z-index:-251658240;mso-position-horizontal-relative:page" coordorigin="689,517" coordsize="10896,0">
            <v:shape id="_x0000_s1030" style="position:absolute;left:689;top:517;width:10896;height:0" coordorigin="689,517" coordsize="10896,0" path="m689,517r10896,e" filled="f" strokecolor="#595858" strokeweight=".58pt">
              <v:path arrowok="t"/>
            </v:shape>
            <w10:wrap anchorx="page"/>
          </v:group>
        </w:pict>
      </w:r>
      <w:r w:rsidR="00C75B0D" w:rsidRPr="00144034">
        <w:rPr>
          <w:rFonts w:ascii="Calibri Light" w:eastAsia="Calibri Light" w:hAnsi="Calibri Light" w:cs="Calibri Light"/>
          <w:b/>
          <w:sz w:val="36"/>
          <w:szCs w:val="36"/>
        </w:rPr>
        <w:t xml:space="preserve">4  </w:t>
      </w:r>
      <w:r w:rsidR="00C75B0D" w:rsidRPr="00144034">
        <w:rPr>
          <w:rFonts w:ascii="Calibri Light" w:eastAsia="Calibri Light" w:hAnsi="Calibri Light" w:cs="Calibri Light"/>
          <w:b/>
          <w:spacing w:val="5"/>
          <w:sz w:val="36"/>
          <w:szCs w:val="36"/>
        </w:rPr>
        <w:t xml:space="preserve"> </w:t>
      </w:r>
      <w:r w:rsidR="00C75B0D" w:rsidRPr="00144034">
        <w:rPr>
          <w:rFonts w:ascii="Calibri Light" w:eastAsia="Calibri Light" w:hAnsi="Calibri Light" w:cs="Calibri Light"/>
          <w:b/>
          <w:sz w:val="36"/>
          <w:szCs w:val="36"/>
        </w:rPr>
        <w:t>D</w:t>
      </w:r>
      <w:r w:rsidR="00C75B0D" w:rsidRPr="00144034">
        <w:rPr>
          <w:rFonts w:ascii="Calibri Light" w:eastAsia="Calibri Light" w:hAnsi="Calibri Light" w:cs="Calibri Light"/>
          <w:b/>
          <w:spacing w:val="-51"/>
          <w:sz w:val="36"/>
          <w:szCs w:val="36"/>
        </w:rPr>
        <w:t xml:space="preserve"> </w:t>
      </w:r>
      <w:r w:rsidR="00C75B0D" w:rsidRPr="00144034">
        <w:rPr>
          <w:rFonts w:ascii="Calibri Light" w:eastAsia="Calibri Light" w:hAnsi="Calibri Light" w:cs="Calibri Light"/>
          <w:b/>
          <w:spacing w:val="25"/>
          <w:w w:val="102"/>
          <w:sz w:val="28"/>
          <w:szCs w:val="28"/>
        </w:rPr>
        <w:t>A</w:t>
      </w:r>
      <w:r w:rsidR="00C75B0D" w:rsidRPr="00144034">
        <w:rPr>
          <w:rFonts w:ascii="Calibri Light" w:eastAsia="Calibri Light" w:hAnsi="Calibri Light" w:cs="Calibri Light"/>
          <w:b/>
          <w:w w:val="102"/>
          <w:sz w:val="28"/>
          <w:szCs w:val="28"/>
        </w:rPr>
        <w:t>T</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5"/>
          <w:w w:val="102"/>
          <w:sz w:val="28"/>
          <w:szCs w:val="28"/>
        </w:rPr>
        <w:t>A</w:t>
      </w:r>
      <w:r w:rsidR="00C75B0D" w:rsidRPr="00144034">
        <w:rPr>
          <w:rFonts w:ascii="Calibri Light" w:eastAsia="Calibri Light" w:hAnsi="Calibri Light" w:cs="Calibri Light"/>
          <w:b/>
          <w:w w:val="102"/>
          <w:sz w:val="28"/>
          <w:szCs w:val="28"/>
        </w:rPr>
        <w:t>B</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pacing w:val="25"/>
          <w:w w:val="102"/>
          <w:sz w:val="28"/>
          <w:szCs w:val="28"/>
        </w:rPr>
        <w:t>A</w:t>
      </w:r>
      <w:r w:rsidR="00C75B0D" w:rsidRPr="00144034">
        <w:rPr>
          <w:rFonts w:ascii="Calibri Light" w:eastAsia="Calibri Light" w:hAnsi="Calibri Light" w:cs="Calibri Light"/>
          <w:b/>
          <w:w w:val="102"/>
          <w:sz w:val="28"/>
          <w:szCs w:val="28"/>
        </w:rPr>
        <w:t>S</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z w:val="28"/>
          <w:szCs w:val="28"/>
        </w:rPr>
        <w:t>E</w:t>
      </w:r>
      <w:r w:rsidR="00C75B0D" w:rsidRPr="00144034">
        <w:rPr>
          <w:rFonts w:ascii="Calibri Light" w:eastAsia="Calibri Light" w:hAnsi="Calibri Light" w:cs="Calibri Light"/>
          <w:b/>
          <w:spacing w:val="-2"/>
          <w:sz w:val="28"/>
          <w:szCs w:val="28"/>
        </w:rPr>
        <w:t xml:space="preserve"> </w:t>
      </w:r>
      <w:r w:rsidR="00C75B0D" w:rsidRPr="00144034">
        <w:rPr>
          <w:rFonts w:ascii="Calibri Light" w:eastAsia="Calibri Light" w:hAnsi="Calibri Light" w:cs="Calibri Light"/>
          <w:b/>
          <w:sz w:val="28"/>
          <w:szCs w:val="28"/>
        </w:rPr>
        <w:t> </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z w:val="36"/>
          <w:szCs w:val="36"/>
        </w:rPr>
        <w:t>D</w:t>
      </w:r>
      <w:r w:rsidR="00C75B0D" w:rsidRPr="00144034">
        <w:rPr>
          <w:rFonts w:ascii="Calibri Light" w:eastAsia="Calibri Light" w:hAnsi="Calibri Light" w:cs="Calibri Light"/>
          <w:b/>
          <w:spacing w:val="-51"/>
          <w:sz w:val="36"/>
          <w:szCs w:val="36"/>
        </w:rPr>
        <w:t xml:space="preserve"> </w:t>
      </w:r>
      <w:r w:rsidR="00C75B0D" w:rsidRPr="00144034">
        <w:rPr>
          <w:rFonts w:ascii="Calibri Light" w:eastAsia="Calibri Light" w:hAnsi="Calibri Light" w:cs="Calibri Light"/>
          <w:b/>
          <w:spacing w:val="25"/>
          <w:w w:val="102"/>
          <w:sz w:val="28"/>
          <w:szCs w:val="28"/>
        </w:rPr>
        <w:t>ES</w:t>
      </w:r>
      <w:r w:rsidR="00C75B0D" w:rsidRPr="00144034">
        <w:rPr>
          <w:rFonts w:ascii="Calibri Light" w:eastAsia="Calibri Light" w:hAnsi="Calibri Light" w:cs="Calibri Light"/>
          <w:b/>
          <w:w w:val="102"/>
          <w:sz w:val="28"/>
          <w:szCs w:val="28"/>
        </w:rPr>
        <w:t>I</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w w:val="102"/>
          <w:sz w:val="28"/>
          <w:szCs w:val="28"/>
        </w:rPr>
        <w:t>G</w:t>
      </w:r>
      <w:r w:rsidR="00C75B0D" w:rsidRPr="00144034">
        <w:rPr>
          <w:rFonts w:ascii="Calibri Light" w:eastAsia="Calibri Light" w:hAnsi="Calibri Light" w:cs="Calibri Light"/>
          <w:b/>
          <w:spacing w:val="-38"/>
          <w:sz w:val="28"/>
          <w:szCs w:val="28"/>
        </w:rPr>
        <w:t xml:space="preserve"> </w:t>
      </w:r>
      <w:r w:rsidR="00C75B0D" w:rsidRPr="00144034">
        <w:rPr>
          <w:rFonts w:ascii="Calibri Light" w:eastAsia="Calibri Light" w:hAnsi="Calibri Light" w:cs="Calibri Light"/>
          <w:b/>
          <w:sz w:val="28"/>
          <w:szCs w:val="28"/>
        </w:rPr>
        <w:t>N</w:t>
      </w:r>
      <w:r w:rsidR="00C75B0D" w:rsidRPr="00144034">
        <w:rPr>
          <w:rFonts w:ascii="Calibri Light" w:eastAsia="Calibri Light" w:hAnsi="Calibri Light" w:cs="Calibri Light"/>
          <w:b/>
          <w:spacing w:val="-15"/>
          <w:sz w:val="28"/>
          <w:szCs w:val="28"/>
        </w:rPr>
        <w:t xml:space="preserve"> </w:t>
      </w:r>
      <w:r w:rsidR="00C75B0D" w:rsidRPr="00144034">
        <w:rPr>
          <w:rFonts w:ascii="Calibri Light" w:eastAsia="Calibri Light" w:hAnsi="Calibri Light" w:cs="Calibri Light"/>
          <w:b/>
          <w:spacing w:val="-79"/>
          <w:sz w:val="36"/>
          <w:szCs w:val="36"/>
        </w:rPr>
        <w:t xml:space="preserve"> </w:t>
      </w:r>
      <w:r w:rsidR="00C75B0D" w:rsidRPr="00144034">
        <w:rPr>
          <w:rFonts w:ascii="Calibri Light" w:eastAsia="Calibri Light" w:hAnsi="Calibri Light" w:cs="Calibri Light"/>
          <w:b/>
          <w:w w:val="50"/>
          <w:sz w:val="36"/>
          <w:szCs w:val="36"/>
        </w:rPr>
        <w:t> </w:t>
      </w:r>
    </w:p>
    <w:p w:rsidR="001D1AE3" w:rsidRDefault="001D1AE3">
      <w:pPr>
        <w:spacing w:before="5" w:line="200" w:lineRule="exact"/>
      </w:pPr>
    </w:p>
    <w:p w:rsidR="001D1AE3" w:rsidRDefault="00982496" w:rsidP="00326AA9">
      <w:pPr>
        <w:spacing w:before="28" w:line="272" w:lineRule="auto"/>
        <w:ind w:left="118" w:right="354"/>
        <w:rPr>
          <w:rFonts w:ascii="Calibri" w:eastAsia="Calibri" w:hAnsi="Calibri" w:cs="Calibri"/>
          <w:w w:val="25"/>
          <w:sz w:val="21"/>
          <w:szCs w:val="21"/>
        </w:rPr>
      </w:pPr>
      <w:r>
        <w:rPr>
          <w:rFonts w:ascii="Calibri" w:eastAsia="Calibri" w:hAnsi="Calibri" w:cs="Calibri"/>
          <w:spacing w:val="2"/>
          <w:sz w:val="21"/>
          <w:szCs w:val="21"/>
        </w:rPr>
        <w:t xml:space="preserve">Below is the </w:t>
      </w:r>
      <w:r w:rsidR="00326AA9">
        <w:rPr>
          <w:rFonts w:ascii="Calibri" w:eastAsia="Calibri" w:hAnsi="Calibri" w:cs="Calibri"/>
          <w:spacing w:val="2"/>
          <w:sz w:val="21"/>
          <w:szCs w:val="21"/>
        </w:rPr>
        <w:t>startup</w:t>
      </w:r>
      <w:r>
        <w:rPr>
          <w:rFonts w:ascii="Calibri" w:eastAsia="Calibri" w:hAnsi="Calibri" w:cs="Calibri"/>
          <w:spacing w:val="2"/>
          <w:sz w:val="21"/>
          <w:szCs w:val="21"/>
        </w:rPr>
        <w:t xml:space="preserve"> model for the Employee Benefits database data model. As of now I have identified 6 main tables and below </w:t>
      </w:r>
      <w:r w:rsidR="00745418">
        <w:rPr>
          <w:rFonts w:ascii="Calibri" w:eastAsia="Calibri" w:hAnsi="Calibri" w:cs="Calibri"/>
          <w:spacing w:val="2"/>
          <w:sz w:val="21"/>
          <w:szCs w:val="21"/>
        </w:rPr>
        <w:t xml:space="preserve">shown </w:t>
      </w:r>
      <w:r>
        <w:rPr>
          <w:rFonts w:ascii="Calibri" w:eastAsia="Calibri" w:hAnsi="Calibri" w:cs="Calibri"/>
          <w:spacing w:val="2"/>
          <w:sz w:val="21"/>
          <w:szCs w:val="21"/>
        </w:rPr>
        <w:t xml:space="preserve">is the data model for these tables. This was done using Oracle 11g and sql developer. By the end of the application no more than 12 tables necessary to do this. </w:t>
      </w:r>
      <w:r w:rsidR="00326AA9">
        <w:rPr>
          <w:rFonts w:ascii="Calibri" w:eastAsia="Calibri" w:hAnsi="Calibri" w:cs="Calibri"/>
          <w:spacing w:val="2"/>
          <w:sz w:val="21"/>
          <w:szCs w:val="21"/>
        </w:rPr>
        <w:t>In addition to this am going to use triggers, procedures and functions to provide better access.</w:t>
      </w:r>
    </w:p>
    <w:p w:rsidR="00982496" w:rsidRDefault="00982496">
      <w:pPr>
        <w:spacing w:before="28" w:line="272" w:lineRule="auto"/>
        <w:ind w:left="118" w:right="354"/>
        <w:rPr>
          <w:rFonts w:ascii="Calibri" w:eastAsia="Calibri" w:hAnsi="Calibri" w:cs="Calibri"/>
          <w:sz w:val="21"/>
          <w:szCs w:val="21"/>
        </w:rPr>
      </w:pPr>
      <w:r>
        <w:rPr>
          <w:rFonts w:ascii="Calibri" w:eastAsia="Calibri" w:hAnsi="Calibri" w:cs="Calibri"/>
          <w:noProof/>
          <w:sz w:val="21"/>
          <w:szCs w:val="21"/>
          <w:lang w:val="en-IN" w:eastAsia="en-IN"/>
        </w:rPr>
        <w:lastRenderedPageBreak/>
        <w:drawing>
          <wp:inline distT="0" distB="0" distL="0" distR="0">
            <wp:extent cx="7061200" cy="89268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png"/>
                    <pic:cNvPicPr/>
                  </pic:nvPicPr>
                  <pic:blipFill>
                    <a:blip r:embed="rId11">
                      <a:extLst>
                        <a:ext uri="{28A0092B-C50C-407E-A947-70E740481C1C}">
                          <a14:useLocalDpi xmlns:a14="http://schemas.microsoft.com/office/drawing/2010/main" val="0"/>
                        </a:ext>
                      </a:extLst>
                    </a:blip>
                    <a:stretch>
                      <a:fillRect/>
                    </a:stretch>
                  </pic:blipFill>
                  <pic:spPr>
                    <a:xfrm>
                      <a:off x="0" y="0"/>
                      <a:ext cx="7061200" cy="8926830"/>
                    </a:xfrm>
                    <a:prstGeom prst="rect">
                      <a:avLst/>
                    </a:prstGeom>
                  </pic:spPr>
                </pic:pic>
              </a:graphicData>
            </a:graphic>
          </wp:inline>
        </w:drawing>
      </w:r>
    </w:p>
    <w:p w:rsidR="001D1AE3" w:rsidRPr="0028164D" w:rsidRDefault="001D1AE3">
      <w:pPr>
        <w:spacing w:before="5" w:line="140" w:lineRule="exact"/>
        <w:rPr>
          <w:b/>
          <w:sz w:val="15"/>
          <w:szCs w:val="15"/>
        </w:rPr>
      </w:pPr>
    </w:p>
    <w:p w:rsidR="001D1AE3" w:rsidRPr="0028164D" w:rsidRDefault="00C75B0D">
      <w:pPr>
        <w:spacing w:line="240" w:lineRule="exact"/>
        <w:ind w:left="118"/>
        <w:rPr>
          <w:rFonts w:ascii="Calibri" w:eastAsia="Calibri" w:hAnsi="Calibri" w:cs="Calibri"/>
          <w:b/>
          <w:sz w:val="21"/>
          <w:szCs w:val="21"/>
        </w:rPr>
      </w:pPr>
      <w:r w:rsidRPr="0028164D">
        <w:rPr>
          <w:rFonts w:ascii="Calibri" w:eastAsia="Calibri" w:hAnsi="Calibri" w:cs="Calibri"/>
          <w:b/>
          <w:w w:val="25"/>
          <w:sz w:val="21"/>
          <w:szCs w:val="21"/>
        </w:rPr>
        <w:t xml:space="preserve">    </w:t>
      </w:r>
    </w:p>
    <w:p w:rsidR="0028164D" w:rsidRPr="0028164D" w:rsidRDefault="0028164D" w:rsidP="0028164D">
      <w:pPr>
        <w:spacing w:before="25" w:line="420" w:lineRule="exact"/>
        <w:ind w:left="118"/>
        <w:rPr>
          <w:rFonts w:ascii="Calibri Light" w:eastAsia="Calibri Light" w:hAnsi="Calibri Light" w:cs="Calibri Light"/>
          <w:b/>
          <w:sz w:val="36"/>
          <w:szCs w:val="36"/>
        </w:rPr>
      </w:pPr>
      <w:r w:rsidRPr="0028164D">
        <w:rPr>
          <w:rFonts w:ascii="Calibri Light" w:eastAsia="Calibri Light" w:hAnsi="Calibri Light" w:cs="Calibri Light"/>
          <w:b/>
          <w:sz w:val="36"/>
          <w:szCs w:val="36"/>
        </w:rPr>
        <mc:AlternateContent>
          <mc:Choice Requires="wpg">
            <w:drawing>
              <wp:anchor distT="0" distB="0" distL="114300" distR="114300" simplePos="0" relativeHeight="251660288" behindDoc="1" locked="0" layoutInCell="1" allowOverlap="1" wp14:anchorId="26C4BD2C" wp14:editId="649A1893">
                <wp:simplePos x="0" y="0"/>
                <wp:positionH relativeFrom="page">
                  <wp:posOffset>437515</wp:posOffset>
                </wp:positionH>
                <wp:positionV relativeFrom="paragraph">
                  <wp:posOffset>328295</wp:posOffset>
                </wp:positionV>
                <wp:extent cx="6918960" cy="0"/>
                <wp:effectExtent l="8890" t="13970" r="635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8960" cy="0"/>
                          <a:chOff x="689" y="517"/>
                          <a:chExt cx="10896" cy="0"/>
                        </a:xfrm>
                      </wpg:grpSpPr>
                      <wps:wsp>
                        <wps:cNvPr id="2" name="Freeform 14"/>
                        <wps:cNvSpPr>
                          <a:spLocks/>
                        </wps:cNvSpPr>
                        <wps:spPr bwMode="auto">
                          <a:xfrm>
                            <a:off x="689" y="517"/>
                            <a:ext cx="10896" cy="0"/>
                          </a:xfrm>
                          <a:custGeom>
                            <a:avLst/>
                            <a:gdLst>
                              <a:gd name="T0" fmla="+- 0 689 689"/>
                              <a:gd name="T1" fmla="*/ T0 w 10896"/>
                              <a:gd name="T2" fmla="+- 0 11585 689"/>
                              <a:gd name="T3" fmla="*/ T2 w 10896"/>
                            </a:gdLst>
                            <a:ahLst/>
                            <a:cxnLst>
                              <a:cxn ang="0">
                                <a:pos x="T1" y="0"/>
                              </a:cxn>
                              <a:cxn ang="0">
                                <a:pos x="T3" y="0"/>
                              </a:cxn>
                            </a:cxnLst>
                            <a:rect l="0" t="0" r="r" b="b"/>
                            <a:pathLst>
                              <a:path w="10896">
                                <a:moveTo>
                                  <a:pt x="0" y="0"/>
                                </a:moveTo>
                                <a:lnTo>
                                  <a:pt x="10896" y="0"/>
                                </a:lnTo>
                              </a:path>
                            </a:pathLst>
                          </a:custGeom>
                          <a:noFill/>
                          <a:ln w="7366">
                            <a:solidFill>
                              <a:srgbClr val="59585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45pt;margin-top:25.85pt;width:544.8pt;height:0;z-index:-251656192;mso-position-horizontal-relative:page" coordorigin="689,517" coordsize="10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">
                <v:shape id="Freeform 14" o:spid="_x0000_s1027" style="position:absolute;left:689;top:517;width:10896;height:0;visibility:visible;mso-wrap-style:square;v-text-anchor:top" coordsize="10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bwkrwA&#10;AADaAAAADwAAAGRycy9kb3ducmV2LnhtbESPwQrCMBBE74L/EFbwpqmCItUoIgp6Eaz9gKVZm2Kz&#10;KU3U+vdGEDwOM/OGWW06W4sntb5yrGAyTkAQF05XXCrIr4fRAoQPyBprx6TgTR42635vhal2L77Q&#10;MwuliBD2KSowITSplL4wZNGPXUMcvZtrLYYo21LqFl8Rbms5TZK5tFhxXDDY0M5Qcc8eVkFW3mlh&#10;Tnp2lp0pqn1+mTXWKDUcdNsliEBd+Id/7a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dvCSvAAAANoAAAAPAAAAAAAAAAAAAAAAAJgCAABkcnMvZG93bnJldi54&#10;bWxQSwUGAAAAAAQABAD1AAAAgQMAAAAA&#10;" path="m,l10896,e" filled="f" strokecolor="#595858" strokeweight=".58pt">
                  <v:path arrowok="t" o:connecttype="custom" o:connectlocs="0,0;10896,0" o:connectangles="0,0"/>
                </v:shape>
                <w10:wrap anchorx="page"/>
              </v:group>
            </w:pict>
          </mc:Fallback>
        </mc:AlternateContent>
      </w:r>
      <w:r w:rsidRPr="0028164D">
        <w:rPr>
          <w:rFonts w:ascii="Calibri Light" w:eastAsia="Calibri Light" w:hAnsi="Calibri Light" w:cs="Calibri Light"/>
          <w:b/>
          <w:sz w:val="36"/>
          <w:szCs w:val="36"/>
        </w:rPr>
        <w:t>5 REFERENCES</w:t>
      </w:r>
    </w:p>
    <w:p w:rsidR="00982496" w:rsidRDefault="00982496" w:rsidP="002C0E23">
      <w:pPr>
        <w:spacing w:before="31"/>
        <w:rPr>
          <w:rFonts w:ascii="Calibri" w:eastAsia="Calibri" w:hAnsi="Calibri" w:cs="Calibri"/>
          <w:w w:val="25"/>
          <w:sz w:val="21"/>
          <w:szCs w:val="21"/>
        </w:rPr>
      </w:pPr>
    </w:p>
    <w:p w:rsidR="00982496" w:rsidRDefault="0028164D" w:rsidP="0028164D">
      <w:pPr>
        <w:spacing w:before="31"/>
        <w:rPr>
          <w:rFonts w:ascii="Calibri" w:eastAsia="Calibri" w:hAnsi="Calibri" w:cs="Calibri"/>
          <w:sz w:val="21"/>
          <w:szCs w:val="21"/>
        </w:rPr>
      </w:pPr>
      <w:r>
        <w:rPr>
          <w:rFonts w:ascii="Calibri" w:eastAsia="Calibri" w:hAnsi="Calibri" w:cs="Calibri"/>
          <w:sz w:val="21"/>
          <w:szCs w:val="21"/>
        </w:rPr>
        <w:t>Oracle Application Express Wikipedia:</w:t>
      </w:r>
    </w:p>
    <w:p w:rsidR="0028164D" w:rsidRDefault="0028164D" w:rsidP="0028164D">
      <w:pPr>
        <w:spacing w:before="31"/>
        <w:rPr>
          <w:rFonts w:ascii="Calibri" w:eastAsia="Calibri" w:hAnsi="Calibri" w:cs="Calibri"/>
          <w:sz w:val="21"/>
          <w:szCs w:val="21"/>
        </w:rPr>
      </w:pPr>
      <w:r>
        <w:rPr>
          <w:rFonts w:ascii="Calibri" w:eastAsia="Calibri" w:hAnsi="Calibri" w:cs="Calibri"/>
          <w:sz w:val="21"/>
          <w:szCs w:val="21"/>
        </w:rPr>
        <w:tab/>
      </w:r>
      <w:hyperlink r:id="rId12" w:history="1">
        <w:r w:rsidRPr="00265BDA">
          <w:rPr>
            <w:rStyle w:val="Hyperlink"/>
            <w:rFonts w:ascii="Calibri" w:eastAsia="Calibri" w:hAnsi="Calibri" w:cs="Calibri"/>
            <w:sz w:val="21"/>
            <w:szCs w:val="21"/>
          </w:rPr>
          <w:t>http://en.wikipedia.org/wiki/Oracle_Application_Express</w:t>
        </w:r>
      </w:hyperlink>
    </w:p>
    <w:p w:rsidR="0028164D" w:rsidRDefault="0028164D" w:rsidP="0028164D">
      <w:pPr>
        <w:spacing w:before="31"/>
        <w:rPr>
          <w:rFonts w:ascii="Calibri" w:eastAsia="Calibri" w:hAnsi="Calibri" w:cs="Calibri"/>
          <w:sz w:val="21"/>
          <w:szCs w:val="21"/>
        </w:rPr>
      </w:pPr>
    </w:p>
    <w:p w:rsidR="0028164D" w:rsidRDefault="0028164D" w:rsidP="0028164D">
      <w:pPr>
        <w:spacing w:before="31"/>
        <w:rPr>
          <w:rFonts w:ascii="Calibri" w:eastAsia="Calibri" w:hAnsi="Calibri" w:cs="Calibri"/>
          <w:sz w:val="21"/>
          <w:szCs w:val="21"/>
        </w:rPr>
      </w:pPr>
      <w:r>
        <w:rPr>
          <w:rFonts w:ascii="Calibri" w:eastAsia="Calibri" w:hAnsi="Calibri" w:cs="Calibri"/>
          <w:sz w:val="21"/>
          <w:szCs w:val="21"/>
        </w:rPr>
        <w:t>Oracle Application Express Documentation, Software and other information:</w:t>
      </w:r>
    </w:p>
    <w:bookmarkStart w:id="0" w:name="_GoBack"/>
    <w:bookmarkEnd w:id="0"/>
    <w:p w:rsidR="0028164D" w:rsidRDefault="0028164D" w:rsidP="00F146A0">
      <w:pPr>
        <w:spacing w:before="31"/>
        <w:ind w:firstLine="720"/>
        <w:rPr>
          <w:rFonts w:ascii="Calibri" w:eastAsia="Calibri" w:hAnsi="Calibri" w:cs="Calibri"/>
          <w:sz w:val="21"/>
          <w:szCs w:val="21"/>
        </w:rPr>
      </w:pPr>
      <w:r>
        <w:rPr>
          <w:rFonts w:ascii="Calibri" w:eastAsia="Calibri" w:hAnsi="Calibri" w:cs="Calibri"/>
          <w:sz w:val="21"/>
          <w:szCs w:val="21"/>
        </w:rPr>
        <w:fldChar w:fldCharType="begin"/>
      </w:r>
      <w:r>
        <w:rPr>
          <w:rFonts w:ascii="Calibri" w:eastAsia="Calibri" w:hAnsi="Calibri" w:cs="Calibri"/>
          <w:sz w:val="21"/>
          <w:szCs w:val="21"/>
        </w:rPr>
        <w:instrText xml:space="preserve"> HYPERLINK "</w:instrText>
      </w:r>
      <w:r w:rsidRPr="0028164D">
        <w:rPr>
          <w:rFonts w:ascii="Calibri" w:eastAsia="Calibri" w:hAnsi="Calibri" w:cs="Calibri"/>
          <w:sz w:val="21"/>
          <w:szCs w:val="21"/>
        </w:rPr>
        <w:instrText>http://www.oracle.com/technetwork/developer-tools/apex/overview/index-155186.html</w:instrText>
      </w:r>
      <w:r>
        <w:rPr>
          <w:rFonts w:ascii="Calibri" w:eastAsia="Calibri" w:hAnsi="Calibri" w:cs="Calibri"/>
          <w:sz w:val="21"/>
          <w:szCs w:val="21"/>
        </w:rPr>
        <w:instrText xml:space="preserve">" </w:instrText>
      </w:r>
      <w:r>
        <w:rPr>
          <w:rFonts w:ascii="Calibri" w:eastAsia="Calibri" w:hAnsi="Calibri" w:cs="Calibri"/>
          <w:sz w:val="21"/>
          <w:szCs w:val="21"/>
        </w:rPr>
        <w:fldChar w:fldCharType="separate"/>
      </w:r>
      <w:r w:rsidRPr="00265BDA">
        <w:rPr>
          <w:rStyle w:val="Hyperlink"/>
          <w:rFonts w:ascii="Calibri" w:eastAsia="Calibri" w:hAnsi="Calibri" w:cs="Calibri"/>
          <w:sz w:val="21"/>
          <w:szCs w:val="21"/>
        </w:rPr>
        <w:t>http://www.oracle.com/technetwork/developer-tools/apex/overview/index-155186.html</w:t>
      </w:r>
      <w:r>
        <w:rPr>
          <w:rFonts w:ascii="Calibri" w:eastAsia="Calibri" w:hAnsi="Calibri" w:cs="Calibri"/>
          <w:sz w:val="21"/>
          <w:szCs w:val="21"/>
        </w:rPr>
        <w:fldChar w:fldCharType="end"/>
      </w:r>
    </w:p>
    <w:p w:rsidR="0028164D" w:rsidRDefault="0028164D" w:rsidP="0028164D">
      <w:pPr>
        <w:spacing w:before="31"/>
        <w:rPr>
          <w:rFonts w:ascii="Calibri" w:eastAsia="Calibri" w:hAnsi="Calibri" w:cs="Calibri"/>
          <w:sz w:val="21"/>
          <w:szCs w:val="21"/>
        </w:rPr>
      </w:pPr>
    </w:p>
    <w:p w:rsidR="001D1AE3" w:rsidRDefault="001D1AE3">
      <w:pPr>
        <w:spacing w:before="5" w:line="180" w:lineRule="exact"/>
        <w:rPr>
          <w:sz w:val="19"/>
          <w:szCs w:val="19"/>
        </w:rPr>
      </w:pPr>
    </w:p>
    <w:p w:rsidR="001D1AE3" w:rsidRDefault="00C75B0D">
      <w:pPr>
        <w:ind w:left="118"/>
        <w:rPr>
          <w:rFonts w:ascii="Calibri" w:eastAsia="Calibri" w:hAnsi="Calibri" w:cs="Calibri"/>
          <w:sz w:val="21"/>
          <w:szCs w:val="21"/>
        </w:rPr>
      </w:pPr>
      <w:r>
        <w:rPr>
          <w:rFonts w:ascii="Calibri" w:eastAsia="Calibri" w:hAnsi="Calibri" w:cs="Calibri"/>
          <w:w w:val="25"/>
          <w:sz w:val="21"/>
          <w:szCs w:val="21"/>
        </w:rPr>
        <w:t xml:space="preserve">    </w:t>
      </w:r>
    </w:p>
    <w:p w:rsidR="001D1AE3" w:rsidRDefault="001D1AE3">
      <w:pPr>
        <w:spacing w:before="5" w:line="180" w:lineRule="exact"/>
        <w:rPr>
          <w:sz w:val="19"/>
          <w:szCs w:val="19"/>
        </w:rPr>
      </w:pPr>
    </w:p>
    <w:p w:rsidR="001D1AE3" w:rsidRDefault="00C75B0D">
      <w:pPr>
        <w:ind w:left="118"/>
        <w:rPr>
          <w:rFonts w:ascii="Calibri" w:eastAsia="Calibri" w:hAnsi="Calibri" w:cs="Calibri"/>
          <w:sz w:val="21"/>
          <w:szCs w:val="21"/>
        </w:rPr>
      </w:pPr>
      <w:r>
        <w:rPr>
          <w:rFonts w:ascii="Calibri" w:eastAsia="Calibri" w:hAnsi="Calibri" w:cs="Calibri"/>
          <w:w w:val="25"/>
          <w:sz w:val="21"/>
          <w:szCs w:val="21"/>
        </w:rPr>
        <w:t xml:space="preserve">    </w:t>
      </w:r>
    </w:p>
    <w:sectPr w:rsidR="001D1AE3">
      <w:pgSz w:w="12240" w:h="15840"/>
      <w:pgMar w:top="700" w:right="520" w:bottom="280" w:left="600" w:header="0" w:footer="8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5F9" w:rsidRDefault="004F65F9">
      <w:r>
        <w:separator/>
      </w:r>
    </w:p>
  </w:endnote>
  <w:endnote w:type="continuationSeparator" w:id="0">
    <w:p w:rsidR="004F65F9" w:rsidRDefault="004F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E3" w:rsidRDefault="004F65F9">
    <w:pPr>
      <w:spacing w:line="200" w:lineRule="exact"/>
    </w:pPr>
    <w:r>
      <w:pict>
        <v:shapetype id="_x0000_t202" coordsize="21600,21600" o:spt="202" path="m,l,21600r21600,l21600,xe">
          <v:stroke joinstyle="miter"/>
          <v:path gradientshapeok="t" o:connecttype="rect"/>
        </v:shapetype>
        <v:shape id="_x0000_s2051" type="#_x0000_t202" style="position:absolute;margin-left:34.9pt;margin-top:737.6pt;width:4.45pt;height:12.8pt;z-index:-251659776;mso-position-horizontal-relative:page;mso-position-vertical-relative:page" filled="f" stroked="f">
          <v:textbox inset="0,0,0,0">
            <w:txbxContent>
              <w:p w:rsidR="001D1AE3" w:rsidRDefault="00C75B0D">
                <w:pPr>
                  <w:spacing w:line="240" w:lineRule="exact"/>
                  <w:ind w:left="20" w:right="-32"/>
                  <w:rPr>
                    <w:rFonts w:ascii="Calibri" w:eastAsia="Calibri" w:hAnsi="Calibri" w:cs="Calibri"/>
                    <w:sz w:val="21"/>
                    <w:szCs w:val="21"/>
                  </w:rPr>
                </w:pPr>
                <w:r>
                  <w:rPr>
                    <w:rFonts w:ascii="Calibri" w:eastAsia="Calibri" w:hAnsi="Calibri" w:cs="Calibri"/>
                    <w:w w:val="25"/>
                    <w:position w:val="1"/>
                    <w:sz w:val="21"/>
                    <w:szCs w:val="21"/>
                  </w:rPr>
                  <w:t xml:space="preserve">    </w:t>
                </w:r>
              </w:p>
            </w:txbxContent>
          </v:textbox>
          <w10:wrap anchorx="page" anchory="page"/>
        </v:shape>
      </w:pict>
    </w:r>
    <w:r>
      <w:pict>
        <v:shape id="_x0000_s2050" type="#_x0000_t202" style="position:absolute;margin-left:302.1pt;margin-top:737.6pt;width:11pt;height:12.8pt;z-index:-251658752;mso-position-horizontal-relative:page;mso-position-vertical-relative:page" filled="f" stroked="f">
          <v:textbox inset="0,0,0,0">
            <w:txbxContent>
              <w:p w:rsidR="001D1AE3" w:rsidRDefault="00C75B0D">
                <w:pPr>
                  <w:spacing w:line="240" w:lineRule="exact"/>
                  <w:ind w:left="40" w:right="-32"/>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rsidR="00F146A0">
                  <w:rPr>
                    <w:rFonts w:ascii="Calibri" w:eastAsia="Calibri" w:hAnsi="Calibri" w:cs="Calibri"/>
                    <w:noProof/>
                    <w:position w:val="1"/>
                    <w:sz w:val="21"/>
                    <w:szCs w:val="21"/>
                  </w:rPr>
                  <w:t>6</w:t>
                </w:r>
                <w:r>
                  <w:fldChar w:fldCharType="end"/>
                </w:r>
                <w:r>
                  <w:rPr>
                    <w:rFonts w:ascii="Calibri" w:eastAsia="Calibri" w:hAnsi="Calibri" w:cs="Calibri"/>
                    <w:spacing w:val="-9"/>
                    <w:position w:val="1"/>
                    <w:sz w:val="21"/>
                    <w:szCs w:val="21"/>
                  </w:rPr>
                  <w:t xml:space="preserve"> </w:t>
                </w:r>
                <w:r>
                  <w:rPr>
                    <w:rFonts w:ascii="Calibri" w:eastAsia="Calibri" w:hAnsi="Calibri" w:cs="Calibri"/>
                    <w:w w:val="25"/>
                    <w:position w:val="1"/>
                    <w:sz w:val="21"/>
                    <w:szCs w:val="21"/>
                  </w:rPr>
                  <w:t> </w:t>
                </w:r>
              </w:p>
            </w:txbxContent>
          </v:textbox>
          <w10:wrap anchorx="page" anchory="page"/>
        </v:shape>
      </w:pict>
    </w:r>
    <w:r>
      <w:pict>
        <v:shape id="_x0000_s2049" type="#_x0000_t202" style="position:absolute;margin-left:550.55pt;margin-top:737.6pt;width:30.75pt;height:12.8pt;z-index:-251657728;mso-position-horizontal-relative:page;mso-position-vertical-relative:page" filled="f" stroked="f">
          <v:textbox inset="0,0,0,0">
            <w:txbxContent>
              <w:p w:rsidR="001D1AE3" w:rsidRDefault="00C75B0D">
                <w:pPr>
                  <w:spacing w:line="240" w:lineRule="exact"/>
                  <w:ind w:left="20" w:right="-32"/>
                  <w:rPr>
                    <w:rFonts w:ascii="Calibri" w:eastAsia="Calibri" w:hAnsi="Calibri" w:cs="Calibri"/>
                    <w:sz w:val="21"/>
                    <w:szCs w:val="21"/>
                  </w:rPr>
                </w:pPr>
                <w:r>
                  <w:rPr>
                    <w:rFonts w:ascii="Calibri" w:eastAsia="Calibri" w:hAnsi="Calibri" w:cs="Calibri"/>
                    <w:color w:val="807F7F"/>
                    <w:spacing w:val="1"/>
                    <w:position w:val="1"/>
                    <w:sz w:val="21"/>
                    <w:szCs w:val="21"/>
                  </w:rPr>
                  <w:t>[</w:t>
                </w:r>
                <w:r>
                  <w:rPr>
                    <w:rFonts w:ascii="Calibri" w:eastAsia="Calibri" w:hAnsi="Calibri" w:cs="Calibri"/>
                    <w:color w:val="807F7F"/>
                    <w:spacing w:val="2"/>
                    <w:position w:val="1"/>
                    <w:sz w:val="21"/>
                    <w:szCs w:val="21"/>
                  </w:rPr>
                  <w:t>T</w:t>
                </w:r>
                <w:r>
                  <w:rPr>
                    <w:rFonts w:ascii="Calibri" w:eastAsia="Calibri" w:hAnsi="Calibri" w:cs="Calibri"/>
                    <w:color w:val="807F7F"/>
                    <w:spacing w:val="1"/>
                    <w:position w:val="1"/>
                    <w:sz w:val="21"/>
                    <w:szCs w:val="21"/>
                  </w:rPr>
                  <w:t>itl</w:t>
                </w:r>
                <w:r>
                  <w:rPr>
                    <w:rFonts w:ascii="Calibri" w:eastAsia="Calibri" w:hAnsi="Calibri" w:cs="Calibri"/>
                    <w:color w:val="807F7F"/>
                    <w:spacing w:val="2"/>
                    <w:position w:val="1"/>
                    <w:sz w:val="21"/>
                    <w:szCs w:val="21"/>
                  </w:rPr>
                  <w:t>e</w:t>
                </w:r>
                <w:r>
                  <w:rPr>
                    <w:rFonts w:ascii="Calibri" w:eastAsia="Calibri" w:hAnsi="Calibri" w:cs="Calibri"/>
                    <w:color w:val="807F7F"/>
                    <w:spacing w:val="1"/>
                    <w:position w:val="1"/>
                    <w:sz w:val="21"/>
                    <w:szCs w:val="21"/>
                  </w:rPr>
                  <w:t>]</w:t>
                </w:r>
                <w:r>
                  <w:rPr>
                    <w:rFonts w:ascii="Calibri" w:eastAsia="Calibri" w:hAnsi="Calibri" w:cs="Calibri"/>
                    <w:color w:val="000000"/>
                    <w:position w:val="1"/>
                    <w:sz w:val="21"/>
                    <w:szCs w:val="21"/>
                  </w:rPr>
                  <w:t xml:space="preserve"> </w:t>
                </w:r>
                <w:r>
                  <w:rPr>
                    <w:rFonts w:ascii="Calibri" w:eastAsia="Calibri" w:hAnsi="Calibri" w:cs="Calibri"/>
                    <w:color w:val="000000"/>
                    <w:w w:val="25"/>
                    <w:position w:val="1"/>
                    <w:sz w:val="21"/>
                    <w:szCs w:val="21"/>
                  </w:rPr>
                  <w:t>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5F9" w:rsidRDefault="004F65F9">
      <w:r>
        <w:separator/>
      </w:r>
    </w:p>
  </w:footnote>
  <w:footnote w:type="continuationSeparator" w:id="0">
    <w:p w:rsidR="004F65F9" w:rsidRDefault="004F6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4D" w:rsidRDefault="0028164D" w:rsidP="0028164D">
    <w:pPr>
      <w:pStyle w:val="Header"/>
      <w:jc w:val="center"/>
      <w:rPr>
        <w:rFonts w:asciiTheme="majorHAnsi" w:hAnsiTheme="majorHAnsi"/>
        <w:sz w:val="28"/>
        <w:szCs w:val="28"/>
      </w:rPr>
    </w:pPr>
  </w:p>
  <w:p w:rsidR="0028164D" w:rsidRDefault="0028164D" w:rsidP="0028164D">
    <w:pPr>
      <w:pStyle w:val="Header"/>
      <w:jc w:val="center"/>
      <w:rPr>
        <w:rFonts w:asciiTheme="majorHAnsi" w:hAnsiTheme="majorHAnsi"/>
        <w:sz w:val="28"/>
        <w:szCs w:val="28"/>
      </w:rPr>
    </w:pPr>
    <w:r w:rsidRPr="0028164D">
      <w:rPr>
        <w:rFonts w:asciiTheme="majorHAnsi" w:hAnsiTheme="majorHAnsi"/>
        <w:sz w:val="28"/>
        <w:szCs w:val="28"/>
      </w:rPr>
      <w:t>Database Application on Employee Self</w:t>
    </w:r>
    <w:r>
      <w:rPr>
        <w:rFonts w:asciiTheme="majorHAnsi" w:hAnsiTheme="majorHAnsi"/>
        <w:sz w:val="28"/>
        <w:szCs w:val="28"/>
      </w:rPr>
      <w:t xml:space="preserve"> </w:t>
    </w:r>
    <w:r w:rsidRPr="0028164D">
      <w:rPr>
        <w:rFonts w:asciiTheme="majorHAnsi" w:hAnsiTheme="majorHAnsi"/>
        <w:sz w:val="28"/>
        <w:szCs w:val="28"/>
      </w:rPr>
      <w:t>Services</w:t>
    </w:r>
  </w:p>
  <w:p w:rsidR="0028164D" w:rsidRPr="0028164D" w:rsidRDefault="0028164D" w:rsidP="0028164D">
    <w:pPr>
      <w:pStyle w:val="Header"/>
      <w:jc w:val="center"/>
      <w:rPr>
        <w:rFonts w:asciiTheme="majorHAnsi" w:hAnsiTheme="majorHAns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D72E0"/>
    <w:multiLevelType w:val="multilevel"/>
    <w:tmpl w:val="B0E26C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1D1AE3"/>
    <w:rsid w:val="000D0186"/>
    <w:rsid w:val="00144034"/>
    <w:rsid w:val="001D1AE3"/>
    <w:rsid w:val="00207F15"/>
    <w:rsid w:val="002507DE"/>
    <w:rsid w:val="0028164D"/>
    <w:rsid w:val="002C0E23"/>
    <w:rsid w:val="00326AA9"/>
    <w:rsid w:val="003A786E"/>
    <w:rsid w:val="004F65F9"/>
    <w:rsid w:val="005A4402"/>
    <w:rsid w:val="00745418"/>
    <w:rsid w:val="007B0BC8"/>
    <w:rsid w:val="008E1168"/>
    <w:rsid w:val="00982496"/>
    <w:rsid w:val="0099587E"/>
    <w:rsid w:val="009B42CC"/>
    <w:rsid w:val="009C0074"/>
    <w:rsid w:val="009D34F7"/>
    <w:rsid w:val="009F444E"/>
    <w:rsid w:val="00BE360A"/>
    <w:rsid w:val="00C014AE"/>
    <w:rsid w:val="00C75B0D"/>
    <w:rsid w:val="00E3589D"/>
    <w:rsid w:val="00E743F7"/>
    <w:rsid w:val="00F14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82496"/>
    <w:rPr>
      <w:rFonts w:ascii="Tahoma" w:hAnsi="Tahoma" w:cs="Tahoma"/>
      <w:sz w:val="16"/>
      <w:szCs w:val="16"/>
    </w:rPr>
  </w:style>
  <w:style w:type="character" w:customStyle="1" w:styleId="BalloonTextChar">
    <w:name w:val="Balloon Text Char"/>
    <w:basedOn w:val="DefaultParagraphFont"/>
    <w:link w:val="BalloonText"/>
    <w:uiPriority w:val="99"/>
    <w:semiHidden/>
    <w:rsid w:val="00982496"/>
    <w:rPr>
      <w:rFonts w:ascii="Tahoma" w:hAnsi="Tahoma" w:cs="Tahoma"/>
      <w:sz w:val="16"/>
      <w:szCs w:val="16"/>
    </w:rPr>
  </w:style>
  <w:style w:type="character" w:styleId="Hyperlink">
    <w:name w:val="Hyperlink"/>
    <w:basedOn w:val="DefaultParagraphFont"/>
    <w:uiPriority w:val="99"/>
    <w:unhideWhenUsed/>
    <w:rsid w:val="0028164D"/>
    <w:rPr>
      <w:color w:val="0000FF" w:themeColor="hyperlink"/>
      <w:u w:val="single"/>
    </w:rPr>
  </w:style>
  <w:style w:type="paragraph" w:styleId="Header">
    <w:name w:val="header"/>
    <w:basedOn w:val="Normal"/>
    <w:link w:val="HeaderChar"/>
    <w:uiPriority w:val="99"/>
    <w:unhideWhenUsed/>
    <w:rsid w:val="0028164D"/>
    <w:pPr>
      <w:tabs>
        <w:tab w:val="center" w:pos="4513"/>
        <w:tab w:val="right" w:pos="9026"/>
      </w:tabs>
    </w:pPr>
  </w:style>
  <w:style w:type="character" w:customStyle="1" w:styleId="HeaderChar">
    <w:name w:val="Header Char"/>
    <w:basedOn w:val="DefaultParagraphFont"/>
    <w:link w:val="Header"/>
    <w:uiPriority w:val="99"/>
    <w:rsid w:val="0028164D"/>
  </w:style>
  <w:style w:type="paragraph" w:styleId="Footer">
    <w:name w:val="footer"/>
    <w:basedOn w:val="Normal"/>
    <w:link w:val="FooterChar"/>
    <w:uiPriority w:val="99"/>
    <w:unhideWhenUsed/>
    <w:rsid w:val="0028164D"/>
    <w:pPr>
      <w:tabs>
        <w:tab w:val="center" w:pos="4513"/>
        <w:tab w:val="right" w:pos="9026"/>
      </w:tabs>
    </w:pPr>
  </w:style>
  <w:style w:type="character" w:customStyle="1" w:styleId="FooterChar">
    <w:name w:val="Footer Char"/>
    <w:basedOn w:val="DefaultParagraphFont"/>
    <w:link w:val="Footer"/>
    <w:uiPriority w:val="99"/>
    <w:rsid w:val="00281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82496"/>
    <w:rPr>
      <w:rFonts w:ascii="Tahoma" w:hAnsi="Tahoma" w:cs="Tahoma"/>
      <w:sz w:val="16"/>
      <w:szCs w:val="16"/>
    </w:rPr>
  </w:style>
  <w:style w:type="character" w:customStyle="1" w:styleId="BalloonTextChar">
    <w:name w:val="Balloon Text Char"/>
    <w:basedOn w:val="DefaultParagraphFont"/>
    <w:link w:val="BalloonText"/>
    <w:uiPriority w:val="99"/>
    <w:semiHidden/>
    <w:rsid w:val="00982496"/>
    <w:rPr>
      <w:rFonts w:ascii="Tahoma" w:hAnsi="Tahoma" w:cs="Tahoma"/>
      <w:sz w:val="16"/>
      <w:szCs w:val="16"/>
    </w:rPr>
  </w:style>
  <w:style w:type="character" w:styleId="Hyperlink">
    <w:name w:val="Hyperlink"/>
    <w:basedOn w:val="DefaultParagraphFont"/>
    <w:uiPriority w:val="99"/>
    <w:unhideWhenUsed/>
    <w:rsid w:val="0028164D"/>
    <w:rPr>
      <w:color w:val="0000FF" w:themeColor="hyperlink"/>
      <w:u w:val="single"/>
    </w:rPr>
  </w:style>
  <w:style w:type="paragraph" w:styleId="Header">
    <w:name w:val="header"/>
    <w:basedOn w:val="Normal"/>
    <w:link w:val="HeaderChar"/>
    <w:uiPriority w:val="99"/>
    <w:unhideWhenUsed/>
    <w:rsid w:val="0028164D"/>
    <w:pPr>
      <w:tabs>
        <w:tab w:val="center" w:pos="4513"/>
        <w:tab w:val="right" w:pos="9026"/>
      </w:tabs>
    </w:pPr>
  </w:style>
  <w:style w:type="character" w:customStyle="1" w:styleId="HeaderChar">
    <w:name w:val="Header Char"/>
    <w:basedOn w:val="DefaultParagraphFont"/>
    <w:link w:val="Header"/>
    <w:uiPriority w:val="99"/>
    <w:rsid w:val="0028164D"/>
  </w:style>
  <w:style w:type="paragraph" w:styleId="Footer">
    <w:name w:val="footer"/>
    <w:basedOn w:val="Normal"/>
    <w:link w:val="FooterChar"/>
    <w:uiPriority w:val="99"/>
    <w:unhideWhenUsed/>
    <w:rsid w:val="0028164D"/>
    <w:pPr>
      <w:tabs>
        <w:tab w:val="center" w:pos="4513"/>
        <w:tab w:val="right" w:pos="9026"/>
      </w:tabs>
    </w:pPr>
  </w:style>
  <w:style w:type="character" w:customStyle="1" w:styleId="FooterChar">
    <w:name w:val="Footer Char"/>
    <w:basedOn w:val="DefaultParagraphFont"/>
    <w:link w:val="Footer"/>
    <w:uiPriority w:val="99"/>
    <w:rsid w:val="0028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Oracle_Application_Exp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939C-C4BF-4E69-BFBF-2FA4F5B9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Windows User</cp:lastModifiedBy>
  <cp:revision>14</cp:revision>
  <dcterms:created xsi:type="dcterms:W3CDTF">2015-06-09T20:53:00Z</dcterms:created>
  <dcterms:modified xsi:type="dcterms:W3CDTF">2015-06-10T20:03:00Z</dcterms:modified>
</cp:coreProperties>
</file>